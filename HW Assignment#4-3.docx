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977D0" w14:textId="77777777" w:rsidR="00A8731E" w:rsidRDefault="00A8731E">
      <w:pPr>
        <w:snapToGrid w:val="0"/>
        <w:jc w:val="center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0BF64846" w14:textId="77777777" w:rsidR="00B954D9" w:rsidRPr="004E4EE3" w:rsidRDefault="00B954D9" w:rsidP="00B954D9">
      <w:pPr>
        <w:snapToGrid w:val="0"/>
        <w:rPr>
          <w:b/>
          <w:bCs/>
          <w:sz w:val="32"/>
          <w:szCs w:val="28"/>
        </w:rPr>
      </w:pPr>
      <w:r w:rsidRPr="00FF5DA7">
        <w:rPr>
          <w:b/>
          <w:bCs/>
          <w:noProof/>
          <w:sz w:val="32"/>
          <w:szCs w:val="28"/>
        </w:rPr>
        <w:drawing>
          <wp:inline distT="0" distB="0" distL="0" distR="0" wp14:anchorId="41D9BE36" wp14:editId="5962F26F">
            <wp:extent cx="504825" cy="484505"/>
            <wp:effectExtent l="0" t="0" r="9525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28"/>
        </w:rPr>
        <w:tab/>
      </w:r>
      <w:r>
        <w:rPr>
          <w:b/>
          <w:bCs/>
          <w:sz w:val="32"/>
          <w:szCs w:val="28"/>
        </w:rPr>
        <w:tab/>
        <w:t xml:space="preserve"> San Francisco Bay</w:t>
      </w:r>
      <w:r w:rsidRPr="004E4EE3">
        <w:rPr>
          <w:b/>
          <w:bCs/>
          <w:sz w:val="32"/>
          <w:szCs w:val="28"/>
        </w:rPr>
        <w:t xml:space="preserve"> University</w:t>
      </w:r>
    </w:p>
    <w:p w14:paraId="023F5384" w14:textId="77777777" w:rsidR="0069329C" w:rsidRDefault="0069329C" w:rsidP="0069329C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52739744" w14:textId="77777777" w:rsidR="00165779" w:rsidRDefault="004C089B">
      <w:pPr>
        <w:snapToGrid w:val="0"/>
        <w:jc w:val="center"/>
        <w:rPr>
          <w:rFonts w:ascii="Verdana" w:hAnsi="Verdana"/>
          <w:color w:val="696969"/>
          <w:sz w:val="18"/>
          <w:szCs w:val="18"/>
          <w:shd w:val="clear" w:color="auto" w:fill="FFFFFF"/>
        </w:rPr>
      </w:pPr>
      <w:r w:rsidRPr="004C089B">
        <w:rPr>
          <w:rFonts w:eastAsia="TimesNewRomanPS-BoldMT" w:cs="SimSun"/>
          <w:b/>
          <w:bCs/>
          <w:sz w:val="24"/>
          <w:lang w:eastAsia="zh-CN"/>
        </w:rPr>
        <w:t>EE488 - Computer Architecture</w:t>
      </w:r>
    </w:p>
    <w:p w14:paraId="377EDAE8" w14:textId="77777777" w:rsidR="00165779" w:rsidRDefault="00993E1F">
      <w:pPr>
        <w:snapToGrid w:val="0"/>
        <w:jc w:val="center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Homework </w:t>
      </w:r>
      <w:r w:rsidR="00ED1426">
        <w:rPr>
          <w:rFonts w:eastAsia="TimesNewRomanPS-BoldMT" w:cs="SimSun"/>
          <w:b/>
          <w:bCs/>
          <w:sz w:val="24"/>
          <w:lang w:eastAsia="zh-CN"/>
        </w:rPr>
        <w:t>Assignment #4</w:t>
      </w:r>
    </w:p>
    <w:p w14:paraId="18A0C08A" w14:textId="7ED853CF" w:rsidR="00165779" w:rsidRDefault="00ED1426">
      <w:pPr>
        <w:snapToGrid w:val="0"/>
        <w:ind w:left="5760" w:firstLine="72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Due day: </w:t>
      </w:r>
      <w:r w:rsidR="00EB3343">
        <w:rPr>
          <w:rFonts w:eastAsia="TimesNewRomanPS-BoldMT" w:cs="SimSun"/>
          <w:b/>
          <w:bCs/>
          <w:sz w:val="24"/>
          <w:lang w:eastAsia="zh-CN"/>
        </w:rPr>
        <w:t>7</w:t>
      </w:r>
      <w:r>
        <w:rPr>
          <w:rFonts w:eastAsia="TimesNewRomanPS-BoldMT" w:cs="SimSun"/>
          <w:b/>
          <w:bCs/>
          <w:sz w:val="24"/>
          <w:lang w:eastAsia="zh-CN"/>
        </w:rPr>
        <w:t>/</w:t>
      </w:r>
      <w:r w:rsidR="000A3062">
        <w:rPr>
          <w:rFonts w:eastAsia="TimesNewRomanPS-BoldMT" w:cs="SimSun"/>
          <w:b/>
          <w:bCs/>
          <w:sz w:val="24"/>
          <w:lang w:eastAsia="zh-CN"/>
        </w:rPr>
        <w:t>22</w:t>
      </w:r>
      <w:r w:rsidR="001A560B">
        <w:rPr>
          <w:rFonts w:eastAsia="TimesNewRomanPS-BoldMT" w:cs="SimSun"/>
          <w:b/>
          <w:bCs/>
          <w:sz w:val="24"/>
          <w:lang w:eastAsia="zh-CN"/>
        </w:rPr>
        <w:t>/202</w:t>
      </w:r>
      <w:r w:rsidR="000A3062">
        <w:rPr>
          <w:rFonts w:eastAsia="TimesNewRomanPS-BoldMT" w:cs="SimSun"/>
          <w:b/>
          <w:bCs/>
          <w:sz w:val="24"/>
          <w:lang w:eastAsia="zh-CN"/>
        </w:rPr>
        <w:t>4</w:t>
      </w:r>
    </w:p>
    <w:p w14:paraId="6A0721D5" w14:textId="77777777" w:rsidR="00165779" w:rsidRDefault="00165779">
      <w:pPr>
        <w:snapToGrid w:val="0"/>
        <w:ind w:left="5760" w:firstLine="720"/>
        <w:rPr>
          <w:rFonts w:eastAsia="TimesNewRomanPS-BoldMT" w:cs="SimSun"/>
          <w:b/>
          <w:bCs/>
          <w:sz w:val="24"/>
          <w:lang w:eastAsia="zh-CN"/>
        </w:rPr>
      </w:pPr>
    </w:p>
    <w:p w14:paraId="2EA9CEF5" w14:textId="4B27C22B" w:rsidR="00165779" w:rsidRDefault="0016577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Instruction</w:t>
      </w:r>
      <w:r w:rsidR="00E72280">
        <w:rPr>
          <w:rFonts w:eastAsia="TimesNewRomanPS-BoldMT" w:cs="SimSun"/>
          <w:b/>
          <w:bCs/>
          <w:sz w:val="24"/>
          <w:lang w:eastAsia="zh-CN"/>
        </w:rPr>
        <w:t>s</w:t>
      </w:r>
      <w:r>
        <w:rPr>
          <w:rFonts w:eastAsia="TimesNewRomanPS-BoldMT" w:cs="SimSun"/>
          <w:b/>
          <w:bCs/>
          <w:sz w:val="24"/>
          <w:lang w:eastAsia="zh-CN"/>
        </w:rPr>
        <w:t xml:space="preserve">: </w:t>
      </w:r>
    </w:p>
    <w:p w14:paraId="43755A08" w14:textId="77777777" w:rsidR="00165779" w:rsidRDefault="0016577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080BB442" w14:textId="77777777" w:rsidR="004F6D6F" w:rsidRDefault="00165779">
      <w:pPr>
        <w:numPr>
          <w:ilvl w:val="0"/>
          <w:numId w:val="1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P</w:t>
      </w:r>
      <w:r w:rsidR="00F37C3F">
        <w:rPr>
          <w:rFonts w:eastAsia="TimesNewRomanPS-BoldMT" w:cs="SimSun"/>
          <w:b/>
          <w:bCs/>
          <w:sz w:val="24"/>
          <w:lang w:eastAsia="zh-CN"/>
        </w:rPr>
        <w:t>ush the answer sheet to GitH</w:t>
      </w:r>
      <w:r w:rsidR="00FE4FF6">
        <w:rPr>
          <w:rFonts w:eastAsia="TimesNewRomanPS-BoldMT" w:cs="SimSun"/>
          <w:b/>
          <w:bCs/>
          <w:sz w:val="24"/>
          <w:lang w:eastAsia="zh-CN"/>
        </w:rPr>
        <w:t xml:space="preserve">ub </w:t>
      </w:r>
      <w:r w:rsidR="002C3C6F">
        <w:rPr>
          <w:rFonts w:eastAsia="TimesNewRomanPS-BoldMT" w:cs="SimSun"/>
          <w:b/>
          <w:bCs/>
          <w:sz w:val="24"/>
          <w:lang w:eastAsia="zh-CN"/>
        </w:rPr>
        <w:t xml:space="preserve">in </w:t>
      </w:r>
      <w:r w:rsidR="002C3C6F" w:rsidRPr="0036640E">
        <w:rPr>
          <w:rFonts w:eastAsia="TimesNewRomanPS-BoldMT" w:cs="SimSun"/>
          <w:b/>
          <w:bCs/>
          <w:color w:val="FF0000"/>
          <w:sz w:val="24"/>
          <w:lang w:eastAsia="zh-CN"/>
        </w:rPr>
        <w:t>word file</w:t>
      </w:r>
      <w:r w:rsidR="00303EA4">
        <w:rPr>
          <w:rFonts w:eastAsia="TimesNewRomanPS-BoldMT" w:cs="SimSun"/>
          <w:b/>
          <w:bCs/>
          <w:color w:val="FF0000"/>
          <w:sz w:val="24"/>
          <w:lang w:eastAsia="zh-CN"/>
        </w:rPr>
        <w:t>.</w:t>
      </w:r>
    </w:p>
    <w:p w14:paraId="440F092A" w14:textId="77777777" w:rsidR="00165779" w:rsidRDefault="00165779">
      <w:pPr>
        <w:numPr>
          <w:ilvl w:val="0"/>
          <w:numId w:val="1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Overdue homework submission could not be accepted.</w:t>
      </w:r>
    </w:p>
    <w:p w14:paraId="0FDF6B26" w14:textId="77777777" w:rsidR="00165779" w:rsidRPr="002C1ABC" w:rsidRDefault="00165779" w:rsidP="007E68DA">
      <w:pPr>
        <w:numPr>
          <w:ilvl w:val="0"/>
          <w:numId w:val="1"/>
        </w:numPr>
        <w:snapToGrid w:val="0"/>
        <w:ind w:left="270" w:hanging="270"/>
        <w:rPr>
          <w:rFonts w:eastAsia="TimesNewRomanPS-BoldMT" w:cs="SimSun"/>
          <w:b/>
          <w:bCs/>
          <w:sz w:val="22"/>
          <w:lang w:eastAsia="zh-CN"/>
        </w:rPr>
      </w:pPr>
      <w:r w:rsidRPr="002C1ABC">
        <w:rPr>
          <w:rFonts w:eastAsia="TimesNewRomanPS-BoldMT" w:cs="SimSun"/>
          <w:b/>
          <w:bCs/>
          <w:sz w:val="24"/>
          <w:lang w:eastAsia="zh-CN"/>
        </w:rPr>
        <w:t>Takes academic honesty and integrity seriously (Zero Tolerance of Cheating &amp; Plagiarism)</w:t>
      </w:r>
    </w:p>
    <w:p w14:paraId="091E50F2" w14:textId="77777777" w:rsidR="00E317EF" w:rsidRDefault="00E317EF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6B1419F8" w14:textId="77777777" w:rsidR="00AA34F2" w:rsidRDefault="00AA34F2" w:rsidP="00AA34F2">
      <w:pPr>
        <w:tabs>
          <w:tab w:val="left" w:pos="0"/>
          <w:tab w:val="left" w:pos="360"/>
        </w:tabs>
        <w:rPr>
          <w:sz w:val="23"/>
          <w:szCs w:val="23"/>
        </w:rPr>
      </w:pPr>
    </w:p>
    <w:p w14:paraId="7D3538EC" w14:textId="77777777" w:rsidR="005B446E" w:rsidRDefault="0071053F" w:rsidP="00F05920">
      <w:pPr>
        <w:pStyle w:val="ListParagraph"/>
        <w:numPr>
          <w:ilvl w:val="0"/>
          <w:numId w:val="6"/>
        </w:numPr>
        <w:snapToGrid w:val="0"/>
        <w:ind w:left="360"/>
        <w:contextualSpacing/>
        <w:rPr>
          <w:sz w:val="24"/>
        </w:rPr>
      </w:pPr>
      <w:r>
        <w:rPr>
          <w:sz w:val="24"/>
          <w:lang w:eastAsia="zh-CN"/>
        </w:rPr>
        <w:t xml:space="preserve">Implement </w:t>
      </w:r>
      <w:r w:rsidR="005B446E" w:rsidRPr="0071053F">
        <w:rPr>
          <w:sz w:val="24"/>
          <w:lang w:eastAsia="zh-CN"/>
        </w:rPr>
        <w:t>the following</w:t>
      </w:r>
      <w:r>
        <w:rPr>
          <w:sz w:val="24"/>
          <w:lang w:eastAsia="zh-CN"/>
        </w:rPr>
        <w:t xml:space="preserve"> subroutine function in</w:t>
      </w:r>
      <w:r w:rsidR="005B446E" w:rsidRPr="0071053F">
        <w:rPr>
          <w:sz w:val="24"/>
          <w:lang w:eastAsia="zh-CN"/>
        </w:rPr>
        <w:t xml:space="preserve"> the </w:t>
      </w:r>
      <w:r w:rsidR="005B446E" w:rsidRPr="0071053F">
        <w:rPr>
          <w:i/>
          <w:sz w:val="24"/>
          <w:lang w:eastAsia="zh-CN"/>
        </w:rPr>
        <w:t>utils.asm</w:t>
      </w:r>
      <w:r w:rsidR="005B446E" w:rsidRPr="0071053F">
        <w:rPr>
          <w:rFonts w:ascii="CourierNewPSMT" w:hAnsi="CourierNewPSMT" w:cs="CourierNewPSMT"/>
          <w:sz w:val="20"/>
          <w:szCs w:val="20"/>
          <w:lang w:eastAsia="zh-CN"/>
        </w:rPr>
        <w:t xml:space="preserve"> </w:t>
      </w:r>
      <w:r w:rsidR="00B0046D">
        <w:rPr>
          <w:sz w:val="24"/>
          <w:lang w:eastAsia="zh-CN"/>
        </w:rPr>
        <w:t xml:space="preserve">file, properly </w:t>
      </w:r>
      <w:r w:rsidR="005B446E" w:rsidRPr="0071053F">
        <w:rPr>
          <w:sz w:val="24"/>
          <w:lang w:eastAsia="zh-CN"/>
        </w:rPr>
        <w:t>documenting them, and include programs to test them.</w:t>
      </w:r>
    </w:p>
    <w:p w14:paraId="7DD5C36C" w14:textId="77777777" w:rsidR="00F05920" w:rsidRDefault="00F05920" w:rsidP="00F05920">
      <w:pPr>
        <w:pStyle w:val="ListParagraph"/>
        <w:snapToGrid w:val="0"/>
        <w:ind w:left="360"/>
        <w:contextualSpacing/>
        <w:rPr>
          <w:sz w:val="24"/>
        </w:rPr>
      </w:pPr>
    </w:p>
    <w:p w14:paraId="0CB6F2A9" w14:textId="77777777" w:rsidR="00F05920" w:rsidRDefault="002A48F4" w:rsidP="00F05920">
      <w:pPr>
        <w:pStyle w:val="ListParagraph"/>
        <w:numPr>
          <w:ilvl w:val="1"/>
          <w:numId w:val="6"/>
        </w:numPr>
        <w:snapToGrid w:val="0"/>
        <w:contextualSpacing/>
        <w:rPr>
          <w:sz w:val="24"/>
        </w:rPr>
      </w:pPr>
      <w:r w:rsidRPr="00F05920">
        <w:rPr>
          <w:i/>
          <w:sz w:val="24"/>
        </w:rPr>
        <w:t>Mult10</w:t>
      </w:r>
      <w:r w:rsidRPr="00F05920">
        <w:rPr>
          <w:sz w:val="24"/>
        </w:rPr>
        <w:t xml:space="preserve"> - take an input parameter</w:t>
      </w:r>
      <w:r w:rsidR="00646443">
        <w:rPr>
          <w:sz w:val="24"/>
        </w:rPr>
        <w:t xml:space="preserve"> </w:t>
      </w:r>
      <w:r w:rsidRPr="00F05920">
        <w:rPr>
          <w:sz w:val="24"/>
        </w:rPr>
        <w:t xml:space="preserve">and return that parameter multiplied by </w:t>
      </w:r>
      <w:r w:rsidRPr="00F05920">
        <w:rPr>
          <w:i/>
          <w:sz w:val="24"/>
        </w:rPr>
        <w:t>10</w:t>
      </w:r>
      <w:r w:rsidRPr="00F05920">
        <w:rPr>
          <w:sz w:val="24"/>
        </w:rPr>
        <w:t xml:space="preserve"> using </w:t>
      </w:r>
      <w:r w:rsidRPr="00F05920">
        <w:rPr>
          <w:color w:val="FF0000"/>
          <w:sz w:val="24"/>
        </w:rPr>
        <w:t>ONLY</w:t>
      </w:r>
      <w:r w:rsidRPr="00F05920">
        <w:rPr>
          <w:sz w:val="24"/>
        </w:rPr>
        <w:t xml:space="preserve"> shift and add operations.</w:t>
      </w:r>
    </w:p>
    <w:p w14:paraId="6187EA93" w14:textId="77777777" w:rsidR="00F05920" w:rsidRDefault="00F05920" w:rsidP="00F05920">
      <w:pPr>
        <w:pStyle w:val="ListParagraph"/>
        <w:snapToGrid w:val="0"/>
        <w:ind w:left="1440"/>
        <w:contextualSpacing/>
        <w:rPr>
          <w:sz w:val="24"/>
        </w:rPr>
      </w:pPr>
    </w:p>
    <w:p w14:paraId="363EF78C" w14:textId="77777777" w:rsidR="00F05920" w:rsidRDefault="00962137" w:rsidP="00F05920">
      <w:pPr>
        <w:pStyle w:val="ListParagraph"/>
        <w:numPr>
          <w:ilvl w:val="1"/>
          <w:numId w:val="6"/>
        </w:numPr>
        <w:snapToGrid w:val="0"/>
        <w:contextualSpacing/>
        <w:rPr>
          <w:sz w:val="24"/>
        </w:rPr>
      </w:pPr>
      <w:proofErr w:type="spellStart"/>
      <w:r w:rsidRPr="00F05920">
        <w:rPr>
          <w:i/>
          <w:sz w:val="24"/>
        </w:rPr>
        <w:t>ToUpper</w:t>
      </w:r>
      <w:proofErr w:type="spellEnd"/>
      <w:r w:rsidRPr="00F05920">
        <w:rPr>
          <w:sz w:val="24"/>
        </w:rPr>
        <w:t xml:space="preserve"> - take a </w:t>
      </w:r>
      <w:r w:rsidRPr="00F05920">
        <w:rPr>
          <w:i/>
          <w:sz w:val="24"/>
        </w:rPr>
        <w:t>32</w:t>
      </w:r>
      <w:r w:rsidR="00646443">
        <w:rPr>
          <w:sz w:val="24"/>
        </w:rPr>
        <w:t>-</w:t>
      </w:r>
      <w:r w:rsidRPr="00F05920">
        <w:rPr>
          <w:sz w:val="24"/>
        </w:rPr>
        <w:t>bit</w:t>
      </w:r>
      <w:r w:rsidR="00646443">
        <w:rPr>
          <w:sz w:val="24"/>
        </w:rPr>
        <w:t>s</w:t>
      </w:r>
      <w:r w:rsidRPr="00F05920">
        <w:rPr>
          <w:sz w:val="24"/>
        </w:rPr>
        <w:t xml:space="preserve"> input which is </w:t>
      </w:r>
      <w:r w:rsidRPr="00F05920">
        <w:rPr>
          <w:i/>
          <w:sz w:val="24"/>
        </w:rPr>
        <w:t>3</w:t>
      </w:r>
      <w:r w:rsidRPr="00F05920">
        <w:rPr>
          <w:sz w:val="24"/>
        </w:rPr>
        <w:t xml:space="preserve"> characters and a null, or a</w:t>
      </w:r>
      <w:r w:rsidRPr="00F05920">
        <w:rPr>
          <w:i/>
          <w:sz w:val="24"/>
        </w:rPr>
        <w:t xml:space="preserve"> 3</w:t>
      </w:r>
      <w:r w:rsidR="001F7285">
        <w:rPr>
          <w:i/>
          <w:sz w:val="24"/>
        </w:rPr>
        <w:t>-</w:t>
      </w:r>
      <w:r w:rsidRPr="00F05920">
        <w:rPr>
          <w:i/>
          <w:sz w:val="24"/>
        </w:rPr>
        <w:t xml:space="preserve"> </w:t>
      </w:r>
      <w:r w:rsidRPr="00F05920">
        <w:rPr>
          <w:sz w:val="24"/>
        </w:rPr>
        <w:t>character</w:t>
      </w:r>
      <w:r w:rsidR="001F7285">
        <w:rPr>
          <w:sz w:val="24"/>
        </w:rPr>
        <w:t>s</w:t>
      </w:r>
      <w:r w:rsidR="00A3256F" w:rsidRPr="00F05920">
        <w:rPr>
          <w:sz w:val="24"/>
        </w:rPr>
        <w:t xml:space="preserve"> </w:t>
      </w:r>
      <w:r w:rsidRPr="00F05920">
        <w:rPr>
          <w:sz w:val="24"/>
        </w:rPr>
        <w:t xml:space="preserve">string. Convert the </w:t>
      </w:r>
      <w:r w:rsidRPr="00F05920">
        <w:rPr>
          <w:i/>
          <w:sz w:val="24"/>
        </w:rPr>
        <w:t xml:space="preserve">3 </w:t>
      </w:r>
      <w:r w:rsidRPr="00F05920">
        <w:rPr>
          <w:sz w:val="24"/>
        </w:rPr>
        <w:t>characters to upper case if they are lower case</w:t>
      </w:r>
      <w:r w:rsidR="00B91DF1">
        <w:rPr>
          <w:sz w:val="24"/>
        </w:rPr>
        <w:t xml:space="preserve"> </w:t>
      </w:r>
      <w:r w:rsidRPr="00F05920">
        <w:rPr>
          <w:sz w:val="24"/>
        </w:rPr>
        <w:t>or do nothing</w:t>
      </w:r>
      <w:r w:rsidR="00A3256F" w:rsidRPr="00F05920">
        <w:rPr>
          <w:sz w:val="24"/>
        </w:rPr>
        <w:t xml:space="preserve"> </w:t>
      </w:r>
      <w:r w:rsidRPr="00F05920">
        <w:rPr>
          <w:sz w:val="24"/>
        </w:rPr>
        <w:t>if they are already upper case.</w:t>
      </w:r>
    </w:p>
    <w:p w14:paraId="28AB9026" w14:textId="77777777" w:rsidR="00F05920" w:rsidRPr="00F05920" w:rsidRDefault="00F05920" w:rsidP="00F05920">
      <w:pPr>
        <w:pStyle w:val="ListParagraph"/>
        <w:rPr>
          <w:i/>
          <w:sz w:val="24"/>
        </w:rPr>
      </w:pPr>
    </w:p>
    <w:p w14:paraId="58C5D6EC" w14:textId="77777777" w:rsidR="00962137" w:rsidRPr="00F05920" w:rsidRDefault="00962137" w:rsidP="00F05920">
      <w:pPr>
        <w:pStyle w:val="ListParagraph"/>
        <w:numPr>
          <w:ilvl w:val="1"/>
          <w:numId w:val="6"/>
        </w:numPr>
        <w:snapToGrid w:val="0"/>
        <w:contextualSpacing/>
        <w:rPr>
          <w:sz w:val="24"/>
        </w:rPr>
      </w:pPr>
      <w:proofErr w:type="spellStart"/>
      <w:r w:rsidRPr="00F05920">
        <w:rPr>
          <w:i/>
          <w:sz w:val="24"/>
        </w:rPr>
        <w:t>ToLower</w:t>
      </w:r>
      <w:proofErr w:type="spellEnd"/>
      <w:r w:rsidRPr="00F05920">
        <w:rPr>
          <w:i/>
          <w:sz w:val="24"/>
        </w:rPr>
        <w:t xml:space="preserve"> </w:t>
      </w:r>
      <w:r w:rsidRPr="00F05920">
        <w:rPr>
          <w:sz w:val="24"/>
        </w:rPr>
        <w:t xml:space="preserve">- take a </w:t>
      </w:r>
      <w:r w:rsidRPr="00F05920">
        <w:rPr>
          <w:i/>
          <w:sz w:val="24"/>
        </w:rPr>
        <w:t>32</w:t>
      </w:r>
      <w:r w:rsidR="00646443">
        <w:rPr>
          <w:i/>
          <w:sz w:val="24"/>
        </w:rPr>
        <w:t>-</w:t>
      </w:r>
      <w:r w:rsidRPr="00F05920">
        <w:rPr>
          <w:sz w:val="24"/>
        </w:rPr>
        <w:t>bit</w:t>
      </w:r>
      <w:r w:rsidR="00646443">
        <w:rPr>
          <w:sz w:val="24"/>
        </w:rPr>
        <w:t>s</w:t>
      </w:r>
      <w:r w:rsidRPr="00F05920">
        <w:rPr>
          <w:sz w:val="24"/>
        </w:rPr>
        <w:t xml:space="preserve"> input which is 3 characters and a null, or a </w:t>
      </w:r>
      <w:r w:rsidRPr="00F05920">
        <w:rPr>
          <w:i/>
          <w:sz w:val="24"/>
        </w:rPr>
        <w:t>3</w:t>
      </w:r>
      <w:r w:rsidR="001F7285">
        <w:rPr>
          <w:sz w:val="24"/>
        </w:rPr>
        <w:t>-</w:t>
      </w:r>
      <w:r w:rsidRPr="00F05920">
        <w:rPr>
          <w:sz w:val="24"/>
        </w:rPr>
        <w:t>character</w:t>
      </w:r>
      <w:r w:rsidR="001F7285">
        <w:rPr>
          <w:sz w:val="24"/>
        </w:rPr>
        <w:t>s</w:t>
      </w:r>
      <w:r w:rsidR="0061323E" w:rsidRPr="00F05920">
        <w:rPr>
          <w:sz w:val="24"/>
        </w:rPr>
        <w:t xml:space="preserve"> </w:t>
      </w:r>
      <w:r w:rsidRPr="00F05920">
        <w:rPr>
          <w:sz w:val="24"/>
        </w:rPr>
        <w:t xml:space="preserve">string. Convert the </w:t>
      </w:r>
      <w:r w:rsidRPr="00F05920">
        <w:rPr>
          <w:i/>
          <w:sz w:val="24"/>
        </w:rPr>
        <w:t>3</w:t>
      </w:r>
      <w:r w:rsidRPr="00F05920">
        <w:rPr>
          <w:sz w:val="24"/>
        </w:rPr>
        <w:t xml:space="preserve"> characters to lower case if they are upper case</w:t>
      </w:r>
      <w:r w:rsidR="00A05A17">
        <w:rPr>
          <w:sz w:val="24"/>
        </w:rPr>
        <w:t xml:space="preserve"> </w:t>
      </w:r>
      <w:r w:rsidRPr="00F05920">
        <w:rPr>
          <w:sz w:val="24"/>
        </w:rPr>
        <w:t>or do nothing</w:t>
      </w:r>
      <w:r w:rsidR="00EE4FF4" w:rsidRPr="00F05920">
        <w:rPr>
          <w:sz w:val="24"/>
        </w:rPr>
        <w:t xml:space="preserve"> </w:t>
      </w:r>
      <w:r w:rsidRPr="00F05920">
        <w:rPr>
          <w:sz w:val="24"/>
        </w:rPr>
        <w:t>if they are already lower case.</w:t>
      </w:r>
    </w:p>
    <w:p w14:paraId="38D302C3" w14:textId="77777777" w:rsidR="0071053F" w:rsidRPr="0071053F" w:rsidRDefault="0071053F" w:rsidP="00F05920">
      <w:pPr>
        <w:pStyle w:val="ListParagraph"/>
        <w:snapToGrid w:val="0"/>
        <w:ind w:left="360" w:hanging="360"/>
        <w:contextualSpacing/>
        <w:rPr>
          <w:sz w:val="24"/>
        </w:rPr>
      </w:pPr>
    </w:p>
    <w:p w14:paraId="121DC351" w14:textId="77777777" w:rsidR="000C323F" w:rsidRDefault="00F23DA2" w:rsidP="00F05920">
      <w:pPr>
        <w:pStyle w:val="ListParagraph"/>
        <w:numPr>
          <w:ilvl w:val="0"/>
          <w:numId w:val="6"/>
        </w:numPr>
        <w:snapToGrid w:val="0"/>
        <w:ind w:left="360"/>
        <w:contextualSpacing/>
        <w:rPr>
          <w:sz w:val="24"/>
        </w:rPr>
      </w:pPr>
      <w:r w:rsidRPr="00F23DA2">
        <w:rPr>
          <w:sz w:val="24"/>
          <w:lang w:eastAsia="zh-CN"/>
        </w:rPr>
        <w:t xml:space="preserve">Write a program to find prime numbers from </w:t>
      </w:r>
      <w:r w:rsidRPr="00F23DA2">
        <w:rPr>
          <w:i/>
          <w:sz w:val="24"/>
          <w:lang w:eastAsia="zh-CN"/>
        </w:rPr>
        <w:t>3</w:t>
      </w:r>
      <w:r w:rsidRPr="00F23DA2">
        <w:rPr>
          <w:sz w:val="24"/>
          <w:lang w:eastAsia="zh-CN"/>
        </w:rPr>
        <w:t xml:space="preserve"> to </w:t>
      </w:r>
      <w:r w:rsidRPr="00F23DA2">
        <w:rPr>
          <w:i/>
          <w:sz w:val="24"/>
          <w:lang w:eastAsia="zh-CN"/>
        </w:rPr>
        <w:t>n</w:t>
      </w:r>
      <w:r w:rsidR="000C323F">
        <w:rPr>
          <w:sz w:val="24"/>
          <w:lang w:eastAsia="zh-CN"/>
        </w:rPr>
        <w:t xml:space="preserve"> in a loop in MIPS assembly</w:t>
      </w:r>
      <w:r w:rsidR="001F7285">
        <w:rPr>
          <w:sz w:val="24"/>
          <w:lang w:eastAsia="zh-CN"/>
        </w:rPr>
        <w:t>.</w:t>
      </w:r>
    </w:p>
    <w:p w14:paraId="1ADAB10D" w14:textId="77777777" w:rsidR="003F64DB" w:rsidRDefault="003F64DB" w:rsidP="003F64DB">
      <w:pPr>
        <w:pStyle w:val="ListParagraph"/>
        <w:snapToGrid w:val="0"/>
        <w:contextualSpacing/>
        <w:rPr>
          <w:sz w:val="24"/>
        </w:rPr>
      </w:pPr>
    </w:p>
    <w:p w14:paraId="52C70328" w14:textId="77777777" w:rsidR="00F23DA2" w:rsidRDefault="000225A0" w:rsidP="00F23DA2">
      <w:pPr>
        <w:pStyle w:val="ListParagraph"/>
        <w:numPr>
          <w:ilvl w:val="0"/>
          <w:numId w:val="6"/>
        </w:numPr>
        <w:snapToGrid w:val="0"/>
        <w:ind w:left="360"/>
        <w:contextualSpacing/>
        <w:rPr>
          <w:sz w:val="24"/>
        </w:rPr>
      </w:pPr>
      <w:r w:rsidRPr="009640BA">
        <w:rPr>
          <w:sz w:val="24"/>
          <w:lang w:eastAsia="zh-CN"/>
        </w:rPr>
        <w:t xml:space="preserve">Prompt the user for a number from </w:t>
      </w:r>
      <w:r w:rsidRPr="009640BA">
        <w:rPr>
          <w:i/>
          <w:sz w:val="24"/>
          <w:lang w:eastAsia="zh-CN"/>
        </w:rPr>
        <w:t>3</w:t>
      </w:r>
      <w:r w:rsidR="008F771D" w:rsidRPr="009640BA">
        <w:rPr>
          <w:i/>
          <w:sz w:val="24"/>
          <w:lang w:eastAsia="zh-CN"/>
        </w:rPr>
        <w:t>…</w:t>
      </w:r>
      <w:r w:rsidRPr="009640BA">
        <w:rPr>
          <w:i/>
          <w:sz w:val="24"/>
          <w:lang w:eastAsia="zh-CN"/>
        </w:rPr>
        <w:t>100</w:t>
      </w:r>
      <w:r w:rsidR="009C2E66">
        <w:rPr>
          <w:sz w:val="24"/>
          <w:lang w:eastAsia="zh-CN"/>
        </w:rPr>
        <w:t xml:space="preserve"> </w:t>
      </w:r>
      <w:r w:rsidRPr="009640BA">
        <w:rPr>
          <w:sz w:val="24"/>
          <w:lang w:eastAsia="zh-CN"/>
        </w:rPr>
        <w:t>and determine the prime factors for that number.</w:t>
      </w:r>
      <w:r w:rsidR="00E321DE" w:rsidRPr="009640BA">
        <w:rPr>
          <w:sz w:val="24"/>
          <w:lang w:eastAsia="zh-CN"/>
        </w:rPr>
        <w:t xml:space="preserve"> </w:t>
      </w:r>
      <w:r w:rsidRPr="009640BA">
        <w:rPr>
          <w:sz w:val="24"/>
          <w:lang w:eastAsia="zh-CN"/>
        </w:rPr>
        <w:t xml:space="preserve">For example, </w:t>
      </w:r>
      <w:r w:rsidRPr="009640BA">
        <w:rPr>
          <w:i/>
          <w:sz w:val="24"/>
          <w:lang w:eastAsia="zh-CN"/>
        </w:rPr>
        <w:t>15</w:t>
      </w:r>
      <w:r w:rsidRPr="009640BA">
        <w:rPr>
          <w:sz w:val="24"/>
          <w:lang w:eastAsia="zh-CN"/>
        </w:rPr>
        <w:t xml:space="preserve"> has prime factors </w:t>
      </w:r>
      <w:r w:rsidRPr="009640BA">
        <w:rPr>
          <w:i/>
          <w:sz w:val="24"/>
          <w:lang w:eastAsia="zh-CN"/>
        </w:rPr>
        <w:t>3</w:t>
      </w:r>
      <w:r w:rsidRPr="009640BA">
        <w:rPr>
          <w:sz w:val="24"/>
          <w:lang w:eastAsia="zh-CN"/>
        </w:rPr>
        <w:t xml:space="preserve"> and </w:t>
      </w:r>
      <w:r w:rsidRPr="009640BA">
        <w:rPr>
          <w:i/>
          <w:sz w:val="24"/>
          <w:lang w:eastAsia="zh-CN"/>
        </w:rPr>
        <w:t>5</w:t>
      </w:r>
      <w:r w:rsidRPr="009640BA">
        <w:rPr>
          <w:sz w:val="24"/>
          <w:lang w:eastAsia="zh-CN"/>
        </w:rPr>
        <w:t xml:space="preserve">. </w:t>
      </w:r>
      <w:r w:rsidRPr="009640BA">
        <w:rPr>
          <w:i/>
          <w:sz w:val="24"/>
          <w:lang w:eastAsia="zh-CN"/>
        </w:rPr>
        <w:t>60</w:t>
      </w:r>
      <w:r w:rsidRPr="009640BA">
        <w:rPr>
          <w:sz w:val="24"/>
          <w:lang w:eastAsia="zh-CN"/>
        </w:rPr>
        <w:t xml:space="preserve"> has prime factors </w:t>
      </w:r>
      <w:r w:rsidRPr="009640BA">
        <w:rPr>
          <w:i/>
          <w:sz w:val="24"/>
          <w:lang w:eastAsia="zh-CN"/>
        </w:rPr>
        <w:t>2, 3</w:t>
      </w:r>
      <w:r w:rsidRPr="009640BA">
        <w:rPr>
          <w:sz w:val="24"/>
          <w:lang w:eastAsia="zh-CN"/>
        </w:rPr>
        <w:t xml:space="preserve">, and </w:t>
      </w:r>
      <w:r w:rsidRPr="009640BA">
        <w:rPr>
          <w:i/>
          <w:sz w:val="24"/>
          <w:lang w:eastAsia="zh-CN"/>
        </w:rPr>
        <w:t>5</w:t>
      </w:r>
      <w:r w:rsidR="009640BA">
        <w:rPr>
          <w:sz w:val="24"/>
          <w:lang w:eastAsia="zh-CN"/>
        </w:rPr>
        <w:t>. You ONLY</w:t>
      </w:r>
      <w:r w:rsidRPr="009640BA">
        <w:rPr>
          <w:sz w:val="24"/>
          <w:lang w:eastAsia="zh-CN"/>
        </w:rPr>
        <w:t xml:space="preserve"> </w:t>
      </w:r>
      <w:proofErr w:type="gramStart"/>
      <w:r w:rsidRPr="009640BA">
        <w:rPr>
          <w:sz w:val="24"/>
          <w:lang w:eastAsia="zh-CN"/>
        </w:rPr>
        <w:t>have</w:t>
      </w:r>
      <w:r w:rsidR="00E321DE" w:rsidRPr="009640BA">
        <w:rPr>
          <w:sz w:val="24"/>
          <w:lang w:eastAsia="zh-CN"/>
        </w:rPr>
        <w:t xml:space="preserve"> </w:t>
      </w:r>
      <w:r w:rsidR="009640BA">
        <w:rPr>
          <w:sz w:val="24"/>
          <w:lang w:eastAsia="zh-CN"/>
        </w:rPr>
        <w:t>to</w:t>
      </w:r>
      <w:proofErr w:type="gramEnd"/>
      <w:r w:rsidR="009640BA">
        <w:rPr>
          <w:sz w:val="24"/>
          <w:lang w:eastAsia="zh-CN"/>
        </w:rPr>
        <w:t xml:space="preserve"> print out the prime factors. </w:t>
      </w:r>
    </w:p>
    <w:p w14:paraId="37D101A7" w14:textId="77777777" w:rsidR="00CF2DEA" w:rsidRPr="00CF2DEA" w:rsidRDefault="00CF2DEA" w:rsidP="00CF2DEA">
      <w:pPr>
        <w:pStyle w:val="ListParagraph"/>
        <w:rPr>
          <w:sz w:val="24"/>
        </w:rPr>
      </w:pPr>
    </w:p>
    <w:p w14:paraId="683941A0" w14:textId="77777777" w:rsidR="0069276B" w:rsidRDefault="0069276B" w:rsidP="00230D4A">
      <w:pPr>
        <w:pStyle w:val="ListParagraph"/>
        <w:numPr>
          <w:ilvl w:val="0"/>
          <w:numId w:val="6"/>
        </w:numPr>
        <w:snapToGrid w:val="0"/>
        <w:ind w:left="360"/>
        <w:contextualSpacing/>
        <w:rPr>
          <w:sz w:val="24"/>
        </w:rPr>
      </w:pPr>
      <w:r w:rsidRPr="00FD280D">
        <w:rPr>
          <w:sz w:val="24"/>
          <w:lang w:eastAsia="zh-CN"/>
        </w:rPr>
        <w:t xml:space="preserve">Using only </w:t>
      </w:r>
      <w:proofErr w:type="spellStart"/>
      <w:r w:rsidRPr="00B94270">
        <w:rPr>
          <w:i/>
          <w:color w:val="FF0000"/>
          <w:sz w:val="24"/>
          <w:lang w:eastAsia="zh-CN"/>
        </w:rPr>
        <w:t>sll</w:t>
      </w:r>
      <w:proofErr w:type="spellEnd"/>
      <w:r w:rsidRPr="00FD280D">
        <w:rPr>
          <w:sz w:val="24"/>
          <w:lang w:eastAsia="zh-CN"/>
        </w:rPr>
        <w:t xml:space="preserve"> and </w:t>
      </w:r>
      <w:proofErr w:type="spellStart"/>
      <w:r w:rsidRPr="00B94270">
        <w:rPr>
          <w:i/>
          <w:color w:val="FF0000"/>
          <w:sz w:val="24"/>
          <w:lang w:eastAsia="zh-CN"/>
        </w:rPr>
        <w:t>srl</w:t>
      </w:r>
      <w:proofErr w:type="spellEnd"/>
      <w:r w:rsidRPr="00FD280D">
        <w:rPr>
          <w:sz w:val="24"/>
          <w:lang w:eastAsia="zh-CN"/>
        </w:rPr>
        <w:t>, implement a program to check if a user input value is even or odd.</w:t>
      </w:r>
      <w:r w:rsidR="00B94270">
        <w:rPr>
          <w:sz w:val="24"/>
          <w:lang w:eastAsia="zh-CN"/>
        </w:rPr>
        <w:t xml:space="preserve"> </w:t>
      </w:r>
      <w:r w:rsidRPr="00B94270">
        <w:rPr>
          <w:sz w:val="24"/>
          <w:lang w:eastAsia="zh-CN"/>
        </w:rPr>
        <w:t>The program should read a user input integer</w:t>
      </w:r>
      <w:r w:rsidR="009C2E66">
        <w:rPr>
          <w:sz w:val="24"/>
          <w:lang w:eastAsia="zh-CN"/>
        </w:rPr>
        <w:t xml:space="preserve"> </w:t>
      </w:r>
      <w:r w:rsidRPr="00B94270">
        <w:rPr>
          <w:sz w:val="24"/>
          <w:lang w:eastAsia="zh-CN"/>
        </w:rPr>
        <w:t>and print out "The number is even" if the</w:t>
      </w:r>
      <w:r w:rsidR="00230D4A">
        <w:rPr>
          <w:sz w:val="24"/>
          <w:lang w:eastAsia="zh-CN"/>
        </w:rPr>
        <w:t xml:space="preserve"> </w:t>
      </w:r>
      <w:r w:rsidRPr="00230D4A">
        <w:rPr>
          <w:sz w:val="24"/>
          <w:lang w:eastAsia="zh-CN"/>
        </w:rPr>
        <w:t>number is even, or "The number is odd", if the number is odd.</w:t>
      </w:r>
    </w:p>
    <w:p w14:paraId="77978EC8" w14:textId="77777777" w:rsidR="001F5FEB" w:rsidRPr="001F5FEB" w:rsidRDefault="001F5FEB" w:rsidP="001F5FEB">
      <w:pPr>
        <w:pStyle w:val="ListParagraph"/>
        <w:rPr>
          <w:sz w:val="24"/>
        </w:rPr>
      </w:pPr>
    </w:p>
    <w:p w14:paraId="0C4D91EF" w14:textId="77777777" w:rsidR="001F5FEB" w:rsidRPr="001F5FEB" w:rsidRDefault="001F5FEB" w:rsidP="001F5FEB">
      <w:pPr>
        <w:pStyle w:val="ListParagraph"/>
        <w:numPr>
          <w:ilvl w:val="0"/>
          <w:numId w:val="6"/>
        </w:numPr>
        <w:snapToGrid w:val="0"/>
        <w:ind w:left="360"/>
        <w:contextualSpacing/>
        <w:rPr>
          <w:sz w:val="24"/>
        </w:rPr>
      </w:pPr>
      <w:r w:rsidRPr="001F5FEB">
        <w:rPr>
          <w:sz w:val="24"/>
          <w:lang w:eastAsia="zh-CN"/>
        </w:rPr>
        <w:t xml:space="preserve">Prompt the user for a number </w:t>
      </w:r>
      <w:r w:rsidRPr="00E4755F">
        <w:rPr>
          <w:i/>
          <w:sz w:val="24"/>
          <w:lang w:eastAsia="zh-CN"/>
        </w:rPr>
        <w:t>n</w:t>
      </w:r>
      <w:r w:rsidRPr="001F5FEB">
        <w:rPr>
          <w:sz w:val="24"/>
          <w:lang w:eastAsia="zh-CN"/>
        </w:rPr>
        <w:t xml:space="preserve">, </w:t>
      </w:r>
      <w:r w:rsidRPr="00E4755F">
        <w:rPr>
          <w:i/>
          <w:sz w:val="24"/>
          <w:lang w:eastAsia="zh-CN"/>
        </w:rPr>
        <w:t>0 &lt; n &lt; 100</w:t>
      </w:r>
      <w:r w:rsidRPr="001F5FEB">
        <w:rPr>
          <w:sz w:val="24"/>
          <w:lang w:eastAsia="zh-CN"/>
        </w:rPr>
        <w:t>. Print out the smallest number of coins</w:t>
      </w:r>
    </w:p>
    <w:p w14:paraId="16E43A4B" w14:textId="77777777" w:rsidR="001F5FEB" w:rsidRDefault="001F5FEB" w:rsidP="00E4755F">
      <w:pPr>
        <w:autoSpaceDE w:val="0"/>
        <w:autoSpaceDN w:val="0"/>
        <w:adjustRightInd w:val="0"/>
        <w:ind w:left="360"/>
        <w:rPr>
          <w:sz w:val="24"/>
          <w:lang w:eastAsia="zh-CN"/>
        </w:rPr>
      </w:pPr>
      <w:r>
        <w:rPr>
          <w:sz w:val="24"/>
          <w:lang w:eastAsia="zh-CN"/>
        </w:rPr>
        <w:t xml:space="preserve">(quarters, dimes, nickels, and pennies) which will produce </w:t>
      </w:r>
      <w:r w:rsidRPr="00FD1D18">
        <w:rPr>
          <w:i/>
          <w:sz w:val="24"/>
          <w:lang w:eastAsia="zh-CN"/>
        </w:rPr>
        <w:t>n</w:t>
      </w:r>
      <w:r>
        <w:rPr>
          <w:sz w:val="24"/>
          <w:lang w:eastAsia="zh-CN"/>
        </w:rPr>
        <w:t>. For example, if the user enters</w:t>
      </w:r>
      <w:r w:rsidR="00E4755F">
        <w:rPr>
          <w:sz w:val="24"/>
          <w:lang w:eastAsia="zh-CN"/>
        </w:rPr>
        <w:t xml:space="preserve"> </w:t>
      </w:r>
      <w:r w:rsidRPr="00FD1D18">
        <w:rPr>
          <w:i/>
          <w:sz w:val="24"/>
          <w:lang w:eastAsia="zh-CN"/>
        </w:rPr>
        <w:t>"66",</w:t>
      </w:r>
      <w:r w:rsidRPr="00E4755F">
        <w:rPr>
          <w:sz w:val="24"/>
          <w:lang w:eastAsia="zh-CN"/>
        </w:rPr>
        <w:t xml:space="preserve"> your program should print out "</w:t>
      </w:r>
      <w:r w:rsidRPr="00FD1D18">
        <w:rPr>
          <w:i/>
          <w:sz w:val="24"/>
          <w:lang w:eastAsia="zh-CN"/>
        </w:rPr>
        <w:t>2</w:t>
      </w:r>
      <w:r w:rsidRPr="00E4755F">
        <w:rPr>
          <w:sz w:val="24"/>
          <w:lang w:eastAsia="zh-CN"/>
        </w:rPr>
        <w:t xml:space="preserve"> quarters, </w:t>
      </w:r>
      <w:r w:rsidRPr="00FD1D18">
        <w:rPr>
          <w:i/>
          <w:sz w:val="24"/>
          <w:lang w:eastAsia="zh-CN"/>
        </w:rPr>
        <w:t>1</w:t>
      </w:r>
      <w:r w:rsidRPr="00E4755F">
        <w:rPr>
          <w:sz w:val="24"/>
          <w:lang w:eastAsia="zh-CN"/>
        </w:rPr>
        <w:t xml:space="preserve"> dime, </w:t>
      </w:r>
      <w:r w:rsidRPr="00FD1D18">
        <w:rPr>
          <w:i/>
          <w:sz w:val="24"/>
          <w:lang w:eastAsia="zh-CN"/>
        </w:rPr>
        <w:t>1</w:t>
      </w:r>
      <w:r w:rsidRPr="00E4755F">
        <w:rPr>
          <w:sz w:val="24"/>
          <w:lang w:eastAsia="zh-CN"/>
        </w:rPr>
        <w:t xml:space="preserve"> nickel, and </w:t>
      </w:r>
      <w:r w:rsidRPr="00FD1D18">
        <w:rPr>
          <w:i/>
          <w:sz w:val="24"/>
          <w:lang w:eastAsia="zh-CN"/>
        </w:rPr>
        <w:t>1</w:t>
      </w:r>
      <w:r w:rsidRPr="00E4755F">
        <w:rPr>
          <w:sz w:val="24"/>
          <w:lang w:eastAsia="zh-CN"/>
        </w:rPr>
        <w:t xml:space="preserve"> penny".</w:t>
      </w:r>
    </w:p>
    <w:p w14:paraId="4C9D1920" w14:textId="77777777" w:rsidR="003A34D6" w:rsidRDefault="003A34D6" w:rsidP="000E2B4F">
      <w:pPr>
        <w:autoSpaceDE w:val="0"/>
        <w:autoSpaceDN w:val="0"/>
        <w:adjustRightInd w:val="0"/>
        <w:rPr>
          <w:sz w:val="24"/>
          <w:lang w:eastAsia="zh-CN"/>
        </w:rPr>
      </w:pPr>
    </w:p>
    <w:p w14:paraId="7A4A4E3A" w14:textId="77777777" w:rsidR="005C5B56" w:rsidRDefault="005C5B56" w:rsidP="000E2B4F">
      <w:pPr>
        <w:autoSpaceDE w:val="0"/>
        <w:autoSpaceDN w:val="0"/>
        <w:adjustRightInd w:val="0"/>
        <w:rPr>
          <w:sz w:val="24"/>
          <w:lang w:eastAsia="zh-CN"/>
        </w:rPr>
      </w:pPr>
    </w:p>
    <w:p w14:paraId="3AD5C97E" w14:textId="77777777" w:rsidR="005C5B56" w:rsidRDefault="005C5B56" w:rsidP="000E2B4F">
      <w:pPr>
        <w:autoSpaceDE w:val="0"/>
        <w:autoSpaceDN w:val="0"/>
        <w:adjustRightInd w:val="0"/>
        <w:rPr>
          <w:sz w:val="24"/>
          <w:lang w:eastAsia="zh-CN"/>
        </w:rPr>
      </w:pPr>
    </w:p>
    <w:p w14:paraId="285CC7D7" w14:textId="77777777" w:rsidR="005C5B56" w:rsidRDefault="005C5B56" w:rsidP="000E2B4F">
      <w:pPr>
        <w:autoSpaceDE w:val="0"/>
        <w:autoSpaceDN w:val="0"/>
        <w:adjustRightInd w:val="0"/>
        <w:rPr>
          <w:sz w:val="24"/>
          <w:lang w:eastAsia="zh-CN"/>
        </w:rPr>
      </w:pPr>
    </w:p>
    <w:p w14:paraId="514CFEF1" w14:textId="77777777" w:rsidR="005C5B56" w:rsidRDefault="005C5B56" w:rsidP="000E2B4F">
      <w:pPr>
        <w:autoSpaceDE w:val="0"/>
        <w:autoSpaceDN w:val="0"/>
        <w:adjustRightInd w:val="0"/>
        <w:rPr>
          <w:sz w:val="24"/>
          <w:lang w:eastAsia="zh-CN"/>
        </w:rPr>
      </w:pPr>
    </w:p>
    <w:p w14:paraId="71ADFE4C" w14:textId="77777777" w:rsidR="005C5B56" w:rsidRDefault="005C5B56" w:rsidP="000E2B4F">
      <w:pPr>
        <w:autoSpaceDE w:val="0"/>
        <w:autoSpaceDN w:val="0"/>
        <w:adjustRightInd w:val="0"/>
        <w:rPr>
          <w:sz w:val="24"/>
          <w:lang w:eastAsia="zh-CN"/>
        </w:rPr>
      </w:pPr>
    </w:p>
    <w:p w14:paraId="0A9E74F4" w14:textId="7BF959A7" w:rsidR="005C5B56" w:rsidRDefault="005C5B56" w:rsidP="005C5B56">
      <w:pPr>
        <w:autoSpaceDE w:val="0"/>
        <w:autoSpaceDN w:val="0"/>
        <w:adjustRightInd w:val="0"/>
        <w:ind w:left="2880" w:firstLine="720"/>
        <w:rPr>
          <w:b/>
          <w:bCs/>
          <w:sz w:val="24"/>
          <w:lang w:eastAsia="zh-CN"/>
        </w:rPr>
      </w:pPr>
      <w:r>
        <w:rPr>
          <w:b/>
          <w:bCs/>
          <w:sz w:val="24"/>
          <w:lang w:eastAsia="zh-CN"/>
        </w:rPr>
        <w:lastRenderedPageBreak/>
        <w:t>QUESTION 1</w:t>
      </w:r>
    </w:p>
    <w:p w14:paraId="6FD19D9A" w14:textId="34CC60DE" w:rsidR="005C5B56" w:rsidRDefault="005607D4" w:rsidP="00A32745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b/>
          <w:bCs/>
          <w:sz w:val="24"/>
          <w:lang w:eastAsia="zh-CN"/>
        </w:rPr>
      </w:pPr>
      <w:r>
        <w:rPr>
          <w:b/>
          <w:bCs/>
          <w:sz w:val="24"/>
          <w:lang w:eastAsia="zh-CN"/>
        </w:rPr>
        <w:t xml:space="preserve"> </w:t>
      </w:r>
    </w:p>
    <w:p w14:paraId="352E94E3" w14:textId="77777777" w:rsidR="005607D4" w:rsidRPr="005607D4" w:rsidRDefault="005607D4" w:rsidP="005607D4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5607D4">
        <w:rPr>
          <w:b/>
          <w:bCs/>
          <w:sz w:val="24"/>
          <w:lang w:eastAsia="zh-CN"/>
        </w:rPr>
        <w:t>.data</w:t>
      </w:r>
    </w:p>
    <w:p w14:paraId="57129F75" w14:textId="77777777" w:rsidR="005607D4" w:rsidRPr="005607D4" w:rsidRDefault="005607D4" w:rsidP="005607D4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5607D4">
        <w:rPr>
          <w:b/>
          <w:bCs/>
          <w:sz w:val="24"/>
          <w:lang w:eastAsia="zh-CN"/>
        </w:rPr>
        <w:t xml:space="preserve">    prompt</w:t>
      </w:r>
      <w:proofErr w:type="gramStart"/>
      <w:r w:rsidRPr="005607D4">
        <w:rPr>
          <w:b/>
          <w:bCs/>
          <w:sz w:val="24"/>
          <w:lang w:eastAsia="zh-CN"/>
        </w:rPr>
        <w:t>: .</w:t>
      </w:r>
      <w:proofErr w:type="spellStart"/>
      <w:r w:rsidRPr="005607D4">
        <w:rPr>
          <w:b/>
          <w:bCs/>
          <w:sz w:val="24"/>
          <w:lang w:eastAsia="zh-CN"/>
        </w:rPr>
        <w:t>asciiz</w:t>
      </w:r>
      <w:proofErr w:type="spellEnd"/>
      <w:proofErr w:type="gramEnd"/>
      <w:r w:rsidRPr="005607D4">
        <w:rPr>
          <w:b/>
          <w:bCs/>
          <w:sz w:val="24"/>
          <w:lang w:eastAsia="zh-CN"/>
        </w:rPr>
        <w:t xml:space="preserve"> "Enter an integer: "</w:t>
      </w:r>
    </w:p>
    <w:p w14:paraId="007C20ED" w14:textId="77777777" w:rsidR="005607D4" w:rsidRPr="005607D4" w:rsidRDefault="005607D4" w:rsidP="005607D4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5607D4">
        <w:rPr>
          <w:b/>
          <w:bCs/>
          <w:sz w:val="24"/>
          <w:lang w:eastAsia="zh-CN"/>
        </w:rPr>
        <w:t>.text</w:t>
      </w:r>
    </w:p>
    <w:p w14:paraId="3507DA46" w14:textId="77777777" w:rsidR="005607D4" w:rsidRPr="005607D4" w:rsidRDefault="005607D4" w:rsidP="005607D4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proofErr w:type="gramStart"/>
      <w:r w:rsidRPr="005607D4">
        <w:rPr>
          <w:b/>
          <w:bCs/>
          <w:sz w:val="24"/>
          <w:lang w:eastAsia="zh-CN"/>
        </w:rPr>
        <w:t>.</w:t>
      </w:r>
      <w:proofErr w:type="spellStart"/>
      <w:r w:rsidRPr="005607D4">
        <w:rPr>
          <w:b/>
          <w:bCs/>
          <w:sz w:val="24"/>
          <w:lang w:eastAsia="zh-CN"/>
        </w:rPr>
        <w:t>globl</w:t>
      </w:r>
      <w:proofErr w:type="spellEnd"/>
      <w:proofErr w:type="gramEnd"/>
      <w:r w:rsidRPr="005607D4">
        <w:rPr>
          <w:b/>
          <w:bCs/>
          <w:sz w:val="24"/>
          <w:lang w:eastAsia="zh-CN"/>
        </w:rPr>
        <w:t xml:space="preserve"> main</w:t>
      </w:r>
    </w:p>
    <w:p w14:paraId="094D6F6C" w14:textId="77777777" w:rsidR="005607D4" w:rsidRPr="005607D4" w:rsidRDefault="005607D4" w:rsidP="005607D4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</w:p>
    <w:p w14:paraId="7AB845DB" w14:textId="77777777" w:rsidR="005607D4" w:rsidRPr="005607D4" w:rsidRDefault="005607D4" w:rsidP="005607D4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5607D4">
        <w:rPr>
          <w:b/>
          <w:bCs/>
          <w:sz w:val="24"/>
          <w:lang w:eastAsia="zh-CN"/>
        </w:rPr>
        <w:t># Main function to test MultBy10</w:t>
      </w:r>
    </w:p>
    <w:p w14:paraId="0A5CCCEC" w14:textId="77777777" w:rsidR="005607D4" w:rsidRPr="005607D4" w:rsidRDefault="005607D4" w:rsidP="005607D4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5607D4">
        <w:rPr>
          <w:b/>
          <w:bCs/>
          <w:sz w:val="24"/>
          <w:lang w:eastAsia="zh-CN"/>
        </w:rPr>
        <w:t>main:</w:t>
      </w:r>
    </w:p>
    <w:p w14:paraId="252E3A40" w14:textId="77777777" w:rsidR="005607D4" w:rsidRPr="005607D4" w:rsidRDefault="005607D4" w:rsidP="005607D4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5607D4">
        <w:rPr>
          <w:b/>
          <w:bCs/>
          <w:sz w:val="24"/>
          <w:lang w:eastAsia="zh-CN"/>
        </w:rPr>
        <w:t xml:space="preserve">    # Print the prompt</w:t>
      </w:r>
    </w:p>
    <w:p w14:paraId="797D6BC8" w14:textId="77777777" w:rsidR="005607D4" w:rsidRPr="005607D4" w:rsidRDefault="005607D4" w:rsidP="005607D4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5607D4">
        <w:rPr>
          <w:b/>
          <w:bCs/>
          <w:sz w:val="24"/>
          <w:lang w:eastAsia="zh-CN"/>
        </w:rPr>
        <w:t xml:space="preserve">    li $v0, 4       # </w:t>
      </w:r>
      <w:proofErr w:type="spellStart"/>
      <w:r w:rsidRPr="005607D4">
        <w:rPr>
          <w:b/>
          <w:bCs/>
          <w:sz w:val="24"/>
          <w:lang w:eastAsia="zh-CN"/>
        </w:rPr>
        <w:t>syscall</w:t>
      </w:r>
      <w:proofErr w:type="spellEnd"/>
      <w:r w:rsidRPr="005607D4">
        <w:rPr>
          <w:b/>
          <w:bCs/>
          <w:sz w:val="24"/>
          <w:lang w:eastAsia="zh-CN"/>
        </w:rPr>
        <w:t xml:space="preserve"> code for print string</w:t>
      </w:r>
    </w:p>
    <w:p w14:paraId="5B9CE33F" w14:textId="77777777" w:rsidR="005607D4" w:rsidRPr="005607D4" w:rsidRDefault="005607D4" w:rsidP="005607D4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5607D4">
        <w:rPr>
          <w:b/>
          <w:bCs/>
          <w:sz w:val="24"/>
          <w:lang w:eastAsia="zh-CN"/>
        </w:rPr>
        <w:t xml:space="preserve">    la $a0, prompt</w:t>
      </w:r>
    </w:p>
    <w:p w14:paraId="2CC6D103" w14:textId="77777777" w:rsidR="005607D4" w:rsidRPr="005607D4" w:rsidRDefault="005607D4" w:rsidP="005607D4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5607D4">
        <w:rPr>
          <w:b/>
          <w:bCs/>
          <w:sz w:val="24"/>
          <w:lang w:eastAsia="zh-CN"/>
        </w:rPr>
        <w:t xml:space="preserve">    </w:t>
      </w:r>
      <w:proofErr w:type="spellStart"/>
      <w:r w:rsidRPr="005607D4">
        <w:rPr>
          <w:b/>
          <w:bCs/>
          <w:sz w:val="24"/>
          <w:lang w:eastAsia="zh-CN"/>
        </w:rPr>
        <w:t>syscall</w:t>
      </w:r>
      <w:proofErr w:type="spellEnd"/>
    </w:p>
    <w:p w14:paraId="624D33DC" w14:textId="77777777" w:rsidR="005607D4" w:rsidRPr="005607D4" w:rsidRDefault="005607D4" w:rsidP="005607D4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</w:p>
    <w:p w14:paraId="46CB5B9C" w14:textId="77777777" w:rsidR="005607D4" w:rsidRPr="005607D4" w:rsidRDefault="005607D4" w:rsidP="005607D4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5607D4">
        <w:rPr>
          <w:b/>
          <w:bCs/>
          <w:sz w:val="24"/>
          <w:lang w:eastAsia="zh-CN"/>
        </w:rPr>
        <w:t xml:space="preserve">    # Read an integer from the user</w:t>
      </w:r>
    </w:p>
    <w:p w14:paraId="02863D9A" w14:textId="77777777" w:rsidR="005607D4" w:rsidRPr="005607D4" w:rsidRDefault="005607D4" w:rsidP="005607D4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5607D4">
        <w:rPr>
          <w:b/>
          <w:bCs/>
          <w:sz w:val="24"/>
          <w:lang w:eastAsia="zh-CN"/>
        </w:rPr>
        <w:t xml:space="preserve">    li $v0, 5       # </w:t>
      </w:r>
      <w:proofErr w:type="spellStart"/>
      <w:r w:rsidRPr="005607D4">
        <w:rPr>
          <w:b/>
          <w:bCs/>
          <w:sz w:val="24"/>
          <w:lang w:eastAsia="zh-CN"/>
        </w:rPr>
        <w:t>syscall</w:t>
      </w:r>
      <w:proofErr w:type="spellEnd"/>
      <w:r w:rsidRPr="005607D4">
        <w:rPr>
          <w:b/>
          <w:bCs/>
          <w:sz w:val="24"/>
          <w:lang w:eastAsia="zh-CN"/>
        </w:rPr>
        <w:t xml:space="preserve"> code for read integer</w:t>
      </w:r>
    </w:p>
    <w:p w14:paraId="72F5ECD2" w14:textId="77777777" w:rsidR="005607D4" w:rsidRPr="005607D4" w:rsidRDefault="005607D4" w:rsidP="005607D4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5607D4">
        <w:rPr>
          <w:b/>
          <w:bCs/>
          <w:sz w:val="24"/>
          <w:lang w:eastAsia="zh-CN"/>
        </w:rPr>
        <w:t xml:space="preserve">    </w:t>
      </w:r>
      <w:proofErr w:type="spellStart"/>
      <w:r w:rsidRPr="005607D4">
        <w:rPr>
          <w:b/>
          <w:bCs/>
          <w:sz w:val="24"/>
          <w:lang w:eastAsia="zh-CN"/>
        </w:rPr>
        <w:t>syscall</w:t>
      </w:r>
      <w:proofErr w:type="spellEnd"/>
    </w:p>
    <w:p w14:paraId="5F8B371D" w14:textId="77777777" w:rsidR="005607D4" w:rsidRPr="005607D4" w:rsidRDefault="005607D4" w:rsidP="005607D4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5607D4">
        <w:rPr>
          <w:b/>
          <w:bCs/>
          <w:sz w:val="24"/>
          <w:lang w:eastAsia="zh-CN"/>
        </w:rPr>
        <w:t xml:space="preserve">    move $a0, $v0   # move the input integer to $a0</w:t>
      </w:r>
    </w:p>
    <w:p w14:paraId="7ACE49FE" w14:textId="77777777" w:rsidR="005607D4" w:rsidRPr="005607D4" w:rsidRDefault="005607D4" w:rsidP="005607D4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</w:p>
    <w:p w14:paraId="56F99C25" w14:textId="77777777" w:rsidR="005607D4" w:rsidRPr="005607D4" w:rsidRDefault="005607D4" w:rsidP="005607D4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5607D4">
        <w:rPr>
          <w:b/>
          <w:bCs/>
          <w:sz w:val="24"/>
          <w:lang w:eastAsia="zh-CN"/>
        </w:rPr>
        <w:t xml:space="preserve">    # Call the MultBy10 function</w:t>
      </w:r>
    </w:p>
    <w:p w14:paraId="40E80F7B" w14:textId="77777777" w:rsidR="005607D4" w:rsidRPr="005607D4" w:rsidRDefault="005607D4" w:rsidP="005607D4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5607D4">
        <w:rPr>
          <w:b/>
          <w:bCs/>
          <w:sz w:val="24"/>
          <w:lang w:eastAsia="zh-CN"/>
        </w:rPr>
        <w:t xml:space="preserve">    </w:t>
      </w:r>
      <w:proofErr w:type="spellStart"/>
      <w:r w:rsidRPr="005607D4">
        <w:rPr>
          <w:b/>
          <w:bCs/>
          <w:sz w:val="24"/>
          <w:lang w:eastAsia="zh-CN"/>
        </w:rPr>
        <w:t>jal</w:t>
      </w:r>
      <w:proofErr w:type="spellEnd"/>
      <w:r w:rsidRPr="005607D4">
        <w:rPr>
          <w:b/>
          <w:bCs/>
          <w:sz w:val="24"/>
          <w:lang w:eastAsia="zh-CN"/>
        </w:rPr>
        <w:t xml:space="preserve"> MultBy10</w:t>
      </w:r>
    </w:p>
    <w:p w14:paraId="21A6CBEF" w14:textId="77777777" w:rsidR="005607D4" w:rsidRPr="005607D4" w:rsidRDefault="005607D4" w:rsidP="005607D4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</w:p>
    <w:p w14:paraId="16EA5908" w14:textId="77777777" w:rsidR="005607D4" w:rsidRPr="005607D4" w:rsidRDefault="005607D4" w:rsidP="005607D4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5607D4">
        <w:rPr>
          <w:b/>
          <w:bCs/>
          <w:sz w:val="24"/>
          <w:lang w:eastAsia="zh-CN"/>
        </w:rPr>
        <w:t xml:space="preserve">    # The result will be in $v0</w:t>
      </w:r>
    </w:p>
    <w:p w14:paraId="37664D24" w14:textId="77777777" w:rsidR="005607D4" w:rsidRPr="005607D4" w:rsidRDefault="005607D4" w:rsidP="005607D4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5607D4">
        <w:rPr>
          <w:b/>
          <w:bCs/>
          <w:sz w:val="24"/>
          <w:lang w:eastAsia="zh-CN"/>
        </w:rPr>
        <w:t xml:space="preserve">    # We will now print $v0 to confirm the result</w:t>
      </w:r>
    </w:p>
    <w:p w14:paraId="6AAA319F" w14:textId="77777777" w:rsidR="005607D4" w:rsidRPr="005607D4" w:rsidRDefault="005607D4" w:rsidP="005607D4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5607D4">
        <w:rPr>
          <w:b/>
          <w:bCs/>
          <w:sz w:val="24"/>
          <w:lang w:eastAsia="zh-CN"/>
        </w:rPr>
        <w:t xml:space="preserve">    move $a0, $v0</w:t>
      </w:r>
    </w:p>
    <w:p w14:paraId="1E3E8EE9" w14:textId="77777777" w:rsidR="005607D4" w:rsidRPr="005607D4" w:rsidRDefault="005607D4" w:rsidP="005607D4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5607D4">
        <w:rPr>
          <w:b/>
          <w:bCs/>
          <w:sz w:val="24"/>
          <w:lang w:eastAsia="zh-CN"/>
        </w:rPr>
        <w:t xml:space="preserve">    li $v0, 1       # </w:t>
      </w:r>
      <w:proofErr w:type="spellStart"/>
      <w:r w:rsidRPr="005607D4">
        <w:rPr>
          <w:b/>
          <w:bCs/>
          <w:sz w:val="24"/>
          <w:lang w:eastAsia="zh-CN"/>
        </w:rPr>
        <w:t>syscall</w:t>
      </w:r>
      <w:proofErr w:type="spellEnd"/>
      <w:r w:rsidRPr="005607D4">
        <w:rPr>
          <w:b/>
          <w:bCs/>
          <w:sz w:val="24"/>
          <w:lang w:eastAsia="zh-CN"/>
        </w:rPr>
        <w:t xml:space="preserve"> code for print integer</w:t>
      </w:r>
    </w:p>
    <w:p w14:paraId="60FD3491" w14:textId="77777777" w:rsidR="005607D4" w:rsidRPr="005607D4" w:rsidRDefault="005607D4" w:rsidP="005607D4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5607D4">
        <w:rPr>
          <w:b/>
          <w:bCs/>
          <w:sz w:val="24"/>
          <w:lang w:eastAsia="zh-CN"/>
        </w:rPr>
        <w:t xml:space="preserve">    </w:t>
      </w:r>
      <w:proofErr w:type="spellStart"/>
      <w:r w:rsidRPr="005607D4">
        <w:rPr>
          <w:b/>
          <w:bCs/>
          <w:sz w:val="24"/>
          <w:lang w:eastAsia="zh-CN"/>
        </w:rPr>
        <w:t>syscall</w:t>
      </w:r>
      <w:proofErr w:type="spellEnd"/>
    </w:p>
    <w:p w14:paraId="6CD69A28" w14:textId="77777777" w:rsidR="005607D4" w:rsidRPr="005607D4" w:rsidRDefault="005607D4" w:rsidP="005607D4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</w:p>
    <w:p w14:paraId="7FE4D78E" w14:textId="77777777" w:rsidR="005607D4" w:rsidRPr="005607D4" w:rsidRDefault="005607D4" w:rsidP="005607D4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5607D4">
        <w:rPr>
          <w:b/>
          <w:bCs/>
          <w:sz w:val="24"/>
          <w:lang w:eastAsia="zh-CN"/>
        </w:rPr>
        <w:t xml:space="preserve">    # Exit the program</w:t>
      </w:r>
    </w:p>
    <w:p w14:paraId="092E5980" w14:textId="77777777" w:rsidR="005607D4" w:rsidRPr="005607D4" w:rsidRDefault="005607D4" w:rsidP="005607D4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5607D4">
        <w:rPr>
          <w:b/>
          <w:bCs/>
          <w:sz w:val="24"/>
          <w:lang w:eastAsia="zh-CN"/>
        </w:rPr>
        <w:t xml:space="preserve">    li $v0, 10      # </w:t>
      </w:r>
      <w:proofErr w:type="spellStart"/>
      <w:r w:rsidRPr="005607D4">
        <w:rPr>
          <w:b/>
          <w:bCs/>
          <w:sz w:val="24"/>
          <w:lang w:eastAsia="zh-CN"/>
        </w:rPr>
        <w:t>syscall</w:t>
      </w:r>
      <w:proofErr w:type="spellEnd"/>
      <w:r w:rsidRPr="005607D4">
        <w:rPr>
          <w:b/>
          <w:bCs/>
          <w:sz w:val="24"/>
          <w:lang w:eastAsia="zh-CN"/>
        </w:rPr>
        <w:t xml:space="preserve"> code for exit</w:t>
      </w:r>
    </w:p>
    <w:p w14:paraId="522C412A" w14:textId="77777777" w:rsidR="005607D4" w:rsidRPr="005607D4" w:rsidRDefault="005607D4" w:rsidP="005607D4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5607D4">
        <w:rPr>
          <w:b/>
          <w:bCs/>
          <w:sz w:val="24"/>
          <w:lang w:eastAsia="zh-CN"/>
        </w:rPr>
        <w:t xml:space="preserve">    </w:t>
      </w:r>
      <w:proofErr w:type="spellStart"/>
      <w:r w:rsidRPr="005607D4">
        <w:rPr>
          <w:b/>
          <w:bCs/>
          <w:sz w:val="24"/>
          <w:lang w:eastAsia="zh-CN"/>
        </w:rPr>
        <w:t>syscall</w:t>
      </w:r>
      <w:proofErr w:type="spellEnd"/>
    </w:p>
    <w:p w14:paraId="06CCD4E8" w14:textId="77777777" w:rsidR="005607D4" w:rsidRPr="005607D4" w:rsidRDefault="005607D4" w:rsidP="005607D4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</w:p>
    <w:p w14:paraId="7B108A4A" w14:textId="77777777" w:rsidR="005607D4" w:rsidRPr="005607D4" w:rsidRDefault="005607D4" w:rsidP="005607D4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5607D4">
        <w:rPr>
          <w:b/>
          <w:bCs/>
          <w:sz w:val="24"/>
          <w:lang w:eastAsia="zh-CN"/>
        </w:rPr>
        <w:t># Function to multiply input by 10</w:t>
      </w:r>
    </w:p>
    <w:p w14:paraId="44963A0F" w14:textId="77777777" w:rsidR="005607D4" w:rsidRPr="005607D4" w:rsidRDefault="005607D4" w:rsidP="005607D4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5607D4">
        <w:rPr>
          <w:b/>
          <w:bCs/>
          <w:sz w:val="24"/>
          <w:lang w:eastAsia="zh-CN"/>
        </w:rPr>
        <w:t>MultBy10:</w:t>
      </w:r>
    </w:p>
    <w:p w14:paraId="523E30FB" w14:textId="77777777" w:rsidR="005607D4" w:rsidRPr="005607D4" w:rsidRDefault="005607D4" w:rsidP="005607D4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5607D4">
        <w:rPr>
          <w:b/>
          <w:bCs/>
          <w:sz w:val="24"/>
          <w:lang w:eastAsia="zh-CN"/>
        </w:rPr>
        <w:t xml:space="preserve">    # Shift left by 3 (multiply by 8)</w:t>
      </w:r>
    </w:p>
    <w:p w14:paraId="36E9FDBA" w14:textId="77777777" w:rsidR="005607D4" w:rsidRPr="005607D4" w:rsidRDefault="005607D4" w:rsidP="005607D4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5607D4">
        <w:rPr>
          <w:b/>
          <w:bCs/>
          <w:sz w:val="24"/>
          <w:lang w:eastAsia="zh-CN"/>
        </w:rPr>
        <w:t xml:space="preserve">    </w:t>
      </w:r>
      <w:proofErr w:type="spellStart"/>
      <w:r w:rsidRPr="005607D4">
        <w:rPr>
          <w:b/>
          <w:bCs/>
          <w:sz w:val="24"/>
          <w:lang w:eastAsia="zh-CN"/>
        </w:rPr>
        <w:t>sll</w:t>
      </w:r>
      <w:proofErr w:type="spellEnd"/>
      <w:r w:rsidRPr="005607D4">
        <w:rPr>
          <w:b/>
          <w:bCs/>
          <w:sz w:val="24"/>
          <w:lang w:eastAsia="zh-CN"/>
        </w:rPr>
        <w:t xml:space="preserve"> $t0, $a0, 3</w:t>
      </w:r>
    </w:p>
    <w:p w14:paraId="49B79BAA" w14:textId="77777777" w:rsidR="005607D4" w:rsidRPr="005607D4" w:rsidRDefault="005607D4" w:rsidP="005607D4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</w:p>
    <w:p w14:paraId="23DBB375" w14:textId="77777777" w:rsidR="005607D4" w:rsidRPr="005607D4" w:rsidRDefault="005607D4" w:rsidP="005607D4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5607D4">
        <w:rPr>
          <w:b/>
          <w:bCs/>
          <w:sz w:val="24"/>
          <w:lang w:eastAsia="zh-CN"/>
        </w:rPr>
        <w:t xml:space="preserve">    # Shift left by 1 (multiply by 2)</w:t>
      </w:r>
    </w:p>
    <w:p w14:paraId="3E805C28" w14:textId="77777777" w:rsidR="005607D4" w:rsidRPr="005607D4" w:rsidRDefault="005607D4" w:rsidP="005607D4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5607D4">
        <w:rPr>
          <w:b/>
          <w:bCs/>
          <w:sz w:val="24"/>
          <w:lang w:eastAsia="zh-CN"/>
        </w:rPr>
        <w:t xml:space="preserve">    </w:t>
      </w:r>
      <w:proofErr w:type="spellStart"/>
      <w:r w:rsidRPr="005607D4">
        <w:rPr>
          <w:b/>
          <w:bCs/>
          <w:sz w:val="24"/>
          <w:lang w:eastAsia="zh-CN"/>
        </w:rPr>
        <w:t>sll</w:t>
      </w:r>
      <w:proofErr w:type="spellEnd"/>
      <w:r w:rsidRPr="005607D4">
        <w:rPr>
          <w:b/>
          <w:bCs/>
          <w:sz w:val="24"/>
          <w:lang w:eastAsia="zh-CN"/>
        </w:rPr>
        <w:t xml:space="preserve"> $t1, $a0, 1</w:t>
      </w:r>
    </w:p>
    <w:p w14:paraId="5D5C3D67" w14:textId="77777777" w:rsidR="005607D4" w:rsidRPr="005607D4" w:rsidRDefault="005607D4" w:rsidP="005607D4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</w:p>
    <w:p w14:paraId="36AC6E36" w14:textId="77777777" w:rsidR="005607D4" w:rsidRPr="005607D4" w:rsidRDefault="005607D4" w:rsidP="005607D4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5607D4">
        <w:rPr>
          <w:b/>
          <w:bCs/>
          <w:sz w:val="24"/>
          <w:lang w:eastAsia="zh-CN"/>
        </w:rPr>
        <w:t xml:space="preserve">    # Add the two results to get multiply by 10</w:t>
      </w:r>
    </w:p>
    <w:p w14:paraId="100CE6A3" w14:textId="77777777" w:rsidR="005607D4" w:rsidRPr="005607D4" w:rsidRDefault="005607D4" w:rsidP="005607D4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5607D4">
        <w:rPr>
          <w:b/>
          <w:bCs/>
          <w:sz w:val="24"/>
          <w:lang w:eastAsia="zh-CN"/>
        </w:rPr>
        <w:t xml:space="preserve">    add $v0, $t0, $t1</w:t>
      </w:r>
    </w:p>
    <w:p w14:paraId="59F8A699" w14:textId="77777777" w:rsidR="005607D4" w:rsidRPr="005607D4" w:rsidRDefault="005607D4" w:rsidP="005607D4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</w:p>
    <w:p w14:paraId="331C1BF1" w14:textId="77777777" w:rsidR="005607D4" w:rsidRPr="005607D4" w:rsidRDefault="005607D4" w:rsidP="005607D4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5607D4">
        <w:rPr>
          <w:b/>
          <w:bCs/>
          <w:sz w:val="24"/>
          <w:lang w:eastAsia="zh-CN"/>
        </w:rPr>
        <w:t xml:space="preserve">    # Return from function</w:t>
      </w:r>
    </w:p>
    <w:p w14:paraId="4810F116" w14:textId="5868B6A7" w:rsidR="005607D4" w:rsidRDefault="005607D4" w:rsidP="005607D4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5607D4">
        <w:rPr>
          <w:b/>
          <w:bCs/>
          <w:sz w:val="24"/>
          <w:lang w:eastAsia="zh-CN"/>
        </w:rPr>
        <w:t xml:space="preserve">    </w:t>
      </w:r>
      <w:proofErr w:type="spellStart"/>
      <w:r w:rsidRPr="005607D4">
        <w:rPr>
          <w:b/>
          <w:bCs/>
          <w:sz w:val="24"/>
          <w:lang w:eastAsia="zh-CN"/>
        </w:rPr>
        <w:t>jr</w:t>
      </w:r>
      <w:proofErr w:type="spellEnd"/>
      <w:r w:rsidRPr="005607D4">
        <w:rPr>
          <w:b/>
          <w:bCs/>
          <w:sz w:val="24"/>
          <w:lang w:eastAsia="zh-CN"/>
        </w:rPr>
        <w:t xml:space="preserve"> $</w:t>
      </w:r>
      <w:proofErr w:type="spellStart"/>
      <w:r w:rsidRPr="005607D4">
        <w:rPr>
          <w:b/>
          <w:bCs/>
          <w:sz w:val="24"/>
          <w:lang w:eastAsia="zh-CN"/>
        </w:rPr>
        <w:t>ra</w:t>
      </w:r>
      <w:proofErr w:type="spellEnd"/>
    </w:p>
    <w:p w14:paraId="5C3DB904" w14:textId="77777777" w:rsidR="00BC2FE5" w:rsidRDefault="00BC2FE5" w:rsidP="005607D4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b/>
          <w:bCs/>
          <w:sz w:val="24"/>
          <w:lang w:eastAsia="zh-CN"/>
        </w:rPr>
      </w:pPr>
      <w:r>
        <w:rPr>
          <w:b/>
          <w:bCs/>
          <w:sz w:val="24"/>
          <w:lang w:eastAsia="zh-CN"/>
        </w:rPr>
        <w:t xml:space="preserve">                        </w:t>
      </w:r>
    </w:p>
    <w:p w14:paraId="27387EED" w14:textId="77777777" w:rsidR="00BC2FE5" w:rsidRPr="00BC2FE5" w:rsidRDefault="00BC2FE5" w:rsidP="00BC2FE5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C2FE5">
        <w:rPr>
          <w:b/>
          <w:bCs/>
          <w:sz w:val="24"/>
          <w:lang w:eastAsia="zh-CN"/>
        </w:rPr>
        <w:t>.data</w:t>
      </w:r>
    </w:p>
    <w:p w14:paraId="3D69FE9F" w14:textId="77777777" w:rsidR="00BC2FE5" w:rsidRPr="00BC2FE5" w:rsidRDefault="00BC2FE5" w:rsidP="00BC2FE5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C2FE5">
        <w:rPr>
          <w:b/>
          <w:bCs/>
          <w:sz w:val="24"/>
          <w:lang w:eastAsia="zh-CN"/>
        </w:rPr>
        <w:t xml:space="preserve">    prompt</w:t>
      </w:r>
      <w:proofErr w:type="gramStart"/>
      <w:r w:rsidRPr="00BC2FE5">
        <w:rPr>
          <w:b/>
          <w:bCs/>
          <w:sz w:val="24"/>
          <w:lang w:eastAsia="zh-CN"/>
        </w:rPr>
        <w:t>: .</w:t>
      </w:r>
      <w:proofErr w:type="spellStart"/>
      <w:r w:rsidRPr="00BC2FE5">
        <w:rPr>
          <w:b/>
          <w:bCs/>
          <w:sz w:val="24"/>
          <w:lang w:eastAsia="zh-CN"/>
        </w:rPr>
        <w:t>asciiz</w:t>
      </w:r>
      <w:proofErr w:type="spellEnd"/>
      <w:proofErr w:type="gramEnd"/>
      <w:r w:rsidRPr="00BC2FE5">
        <w:rPr>
          <w:b/>
          <w:bCs/>
          <w:sz w:val="24"/>
          <w:lang w:eastAsia="zh-CN"/>
        </w:rPr>
        <w:t xml:space="preserve"> "Enter a string: "</w:t>
      </w:r>
    </w:p>
    <w:p w14:paraId="265A0044" w14:textId="77777777" w:rsidR="00BC2FE5" w:rsidRPr="00BC2FE5" w:rsidRDefault="00BC2FE5" w:rsidP="00BC2FE5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C2FE5">
        <w:rPr>
          <w:b/>
          <w:bCs/>
          <w:sz w:val="24"/>
          <w:lang w:eastAsia="zh-CN"/>
        </w:rPr>
        <w:t xml:space="preserve">    buffer</w:t>
      </w:r>
      <w:proofErr w:type="gramStart"/>
      <w:r w:rsidRPr="00BC2FE5">
        <w:rPr>
          <w:b/>
          <w:bCs/>
          <w:sz w:val="24"/>
          <w:lang w:eastAsia="zh-CN"/>
        </w:rPr>
        <w:t>: .space</w:t>
      </w:r>
      <w:proofErr w:type="gramEnd"/>
      <w:r w:rsidRPr="00BC2FE5">
        <w:rPr>
          <w:b/>
          <w:bCs/>
          <w:sz w:val="24"/>
          <w:lang w:eastAsia="zh-CN"/>
        </w:rPr>
        <w:t xml:space="preserve"> 256  # Buffer to store the input string</w:t>
      </w:r>
    </w:p>
    <w:p w14:paraId="65C8F6C2" w14:textId="77777777" w:rsidR="00BC2FE5" w:rsidRPr="00BC2FE5" w:rsidRDefault="00BC2FE5" w:rsidP="00BC2FE5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</w:p>
    <w:p w14:paraId="69AF6A4F" w14:textId="77777777" w:rsidR="00BC2FE5" w:rsidRPr="00BC2FE5" w:rsidRDefault="00BC2FE5" w:rsidP="00BC2FE5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C2FE5">
        <w:rPr>
          <w:b/>
          <w:bCs/>
          <w:sz w:val="24"/>
          <w:lang w:eastAsia="zh-CN"/>
        </w:rPr>
        <w:lastRenderedPageBreak/>
        <w:t>.text</w:t>
      </w:r>
    </w:p>
    <w:p w14:paraId="098E3FE1" w14:textId="77777777" w:rsidR="00BC2FE5" w:rsidRPr="00BC2FE5" w:rsidRDefault="00BC2FE5" w:rsidP="00BC2FE5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proofErr w:type="gramStart"/>
      <w:r w:rsidRPr="00BC2FE5">
        <w:rPr>
          <w:b/>
          <w:bCs/>
          <w:sz w:val="24"/>
          <w:lang w:eastAsia="zh-CN"/>
        </w:rPr>
        <w:t>.</w:t>
      </w:r>
      <w:proofErr w:type="spellStart"/>
      <w:r w:rsidRPr="00BC2FE5">
        <w:rPr>
          <w:b/>
          <w:bCs/>
          <w:sz w:val="24"/>
          <w:lang w:eastAsia="zh-CN"/>
        </w:rPr>
        <w:t>globl</w:t>
      </w:r>
      <w:proofErr w:type="spellEnd"/>
      <w:proofErr w:type="gramEnd"/>
      <w:r w:rsidRPr="00BC2FE5">
        <w:rPr>
          <w:b/>
          <w:bCs/>
          <w:sz w:val="24"/>
          <w:lang w:eastAsia="zh-CN"/>
        </w:rPr>
        <w:t xml:space="preserve"> main</w:t>
      </w:r>
    </w:p>
    <w:p w14:paraId="313552C9" w14:textId="77777777" w:rsidR="00BC2FE5" w:rsidRPr="00BC2FE5" w:rsidRDefault="00BC2FE5" w:rsidP="00BC2FE5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</w:p>
    <w:p w14:paraId="65B5BDC3" w14:textId="77777777" w:rsidR="00BC2FE5" w:rsidRPr="00BC2FE5" w:rsidRDefault="00BC2FE5" w:rsidP="00BC2FE5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C2FE5">
        <w:rPr>
          <w:b/>
          <w:bCs/>
          <w:sz w:val="24"/>
          <w:lang w:eastAsia="zh-CN"/>
        </w:rPr>
        <w:t>main:</w:t>
      </w:r>
    </w:p>
    <w:p w14:paraId="083DCC64" w14:textId="77777777" w:rsidR="00BC2FE5" w:rsidRPr="00BC2FE5" w:rsidRDefault="00BC2FE5" w:rsidP="00BC2FE5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C2FE5">
        <w:rPr>
          <w:b/>
          <w:bCs/>
          <w:sz w:val="24"/>
          <w:lang w:eastAsia="zh-CN"/>
        </w:rPr>
        <w:t xml:space="preserve">    # Print the prompt</w:t>
      </w:r>
    </w:p>
    <w:p w14:paraId="45D6D70B" w14:textId="77777777" w:rsidR="00BC2FE5" w:rsidRPr="00BC2FE5" w:rsidRDefault="00BC2FE5" w:rsidP="00BC2FE5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C2FE5">
        <w:rPr>
          <w:b/>
          <w:bCs/>
          <w:sz w:val="24"/>
          <w:lang w:eastAsia="zh-CN"/>
        </w:rPr>
        <w:t xml:space="preserve">    li $v0, 4          # </w:t>
      </w:r>
      <w:proofErr w:type="spellStart"/>
      <w:r w:rsidRPr="00BC2FE5">
        <w:rPr>
          <w:b/>
          <w:bCs/>
          <w:sz w:val="24"/>
          <w:lang w:eastAsia="zh-CN"/>
        </w:rPr>
        <w:t>syscall</w:t>
      </w:r>
      <w:proofErr w:type="spellEnd"/>
      <w:r w:rsidRPr="00BC2FE5">
        <w:rPr>
          <w:b/>
          <w:bCs/>
          <w:sz w:val="24"/>
          <w:lang w:eastAsia="zh-CN"/>
        </w:rPr>
        <w:t xml:space="preserve"> code for print string</w:t>
      </w:r>
    </w:p>
    <w:p w14:paraId="5E049C1B" w14:textId="77777777" w:rsidR="00BC2FE5" w:rsidRPr="00BC2FE5" w:rsidRDefault="00BC2FE5" w:rsidP="00BC2FE5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C2FE5">
        <w:rPr>
          <w:b/>
          <w:bCs/>
          <w:sz w:val="24"/>
          <w:lang w:eastAsia="zh-CN"/>
        </w:rPr>
        <w:t xml:space="preserve">    la $a0, prompt</w:t>
      </w:r>
    </w:p>
    <w:p w14:paraId="71E5B336" w14:textId="77777777" w:rsidR="00BC2FE5" w:rsidRPr="00BC2FE5" w:rsidRDefault="00BC2FE5" w:rsidP="00BC2FE5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C2FE5">
        <w:rPr>
          <w:b/>
          <w:bCs/>
          <w:sz w:val="24"/>
          <w:lang w:eastAsia="zh-CN"/>
        </w:rPr>
        <w:t xml:space="preserve">    </w:t>
      </w:r>
      <w:proofErr w:type="spellStart"/>
      <w:r w:rsidRPr="00BC2FE5">
        <w:rPr>
          <w:b/>
          <w:bCs/>
          <w:sz w:val="24"/>
          <w:lang w:eastAsia="zh-CN"/>
        </w:rPr>
        <w:t>syscall</w:t>
      </w:r>
      <w:proofErr w:type="spellEnd"/>
    </w:p>
    <w:p w14:paraId="1419250B" w14:textId="77777777" w:rsidR="00BC2FE5" w:rsidRPr="00BC2FE5" w:rsidRDefault="00BC2FE5" w:rsidP="00BC2FE5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</w:p>
    <w:p w14:paraId="23AEC561" w14:textId="77777777" w:rsidR="00BC2FE5" w:rsidRPr="00BC2FE5" w:rsidRDefault="00BC2FE5" w:rsidP="00BC2FE5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C2FE5">
        <w:rPr>
          <w:b/>
          <w:bCs/>
          <w:sz w:val="24"/>
          <w:lang w:eastAsia="zh-CN"/>
        </w:rPr>
        <w:t xml:space="preserve">    # Read the input string from the user</w:t>
      </w:r>
    </w:p>
    <w:p w14:paraId="02D6DE6D" w14:textId="77777777" w:rsidR="00BC2FE5" w:rsidRPr="00BC2FE5" w:rsidRDefault="00BC2FE5" w:rsidP="00BC2FE5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C2FE5">
        <w:rPr>
          <w:b/>
          <w:bCs/>
          <w:sz w:val="24"/>
          <w:lang w:eastAsia="zh-CN"/>
        </w:rPr>
        <w:t xml:space="preserve">    li $v0, 8          # </w:t>
      </w:r>
      <w:proofErr w:type="spellStart"/>
      <w:r w:rsidRPr="00BC2FE5">
        <w:rPr>
          <w:b/>
          <w:bCs/>
          <w:sz w:val="24"/>
          <w:lang w:eastAsia="zh-CN"/>
        </w:rPr>
        <w:t>syscall</w:t>
      </w:r>
      <w:proofErr w:type="spellEnd"/>
      <w:r w:rsidRPr="00BC2FE5">
        <w:rPr>
          <w:b/>
          <w:bCs/>
          <w:sz w:val="24"/>
          <w:lang w:eastAsia="zh-CN"/>
        </w:rPr>
        <w:t xml:space="preserve"> code for read string</w:t>
      </w:r>
    </w:p>
    <w:p w14:paraId="081FBA51" w14:textId="77777777" w:rsidR="00BC2FE5" w:rsidRPr="00BC2FE5" w:rsidRDefault="00BC2FE5" w:rsidP="00BC2FE5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C2FE5">
        <w:rPr>
          <w:b/>
          <w:bCs/>
          <w:sz w:val="24"/>
          <w:lang w:eastAsia="zh-CN"/>
        </w:rPr>
        <w:t xml:space="preserve">    la $a0, buffer</w:t>
      </w:r>
    </w:p>
    <w:p w14:paraId="443B6A2D" w14:textId="77777777" w:rsidR="00BC2FE5" w:rsidRPr="00BC2FE5" w:rsidRDefault="00BC2FE5" w:rsidP="00BC2FE5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C2FE5">
        <w:rPr>
          <w:b/>
          <w:bCs/>
          <w:sz w:val="24"/>
          <w:lang w:eastAsia="zh-CN"/>
        </w:rPr>
        <w:t xml:space="preserve">    li $a1, 256        # Maximum number of characters to read</w:t>
      </w:r>
    </w:p>
    <w:p w14:paraId="36652C63" w14:textId="77777777" w:rsidR="00BC2FE5" w:rsidRPr="00BC2FE5" w:rsidRDefault="00BC2FE5" w:rsidP="00BC2FE5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C2FE5">
        <w:rPr>
          <w:b/>
          <w:bCs/>
          <w:sz w:val="24"/>
          <w:lang w:eastAsia="zh-CN"/>
        </w:rPr>
        <w:t xml:space="preserve">    </w:t>
      </w:r>
      <w:proofErr w:type="spellStart"/>
      <w:r w:rsidRPr="00BC2FE5">
        <w:rPr>
          <w:b/>
          <w:bCs/>
          <w:sz w:val="24"/>
          <w:lang w:eastAsia="zh-CN"/>
        </w:rPr>
        <w:t>syscall</w:t>
      </w:r>
      <w:proofErr w:type="spellEnd"/>
    </w:p>
    <w:p w14:paraId="626499AB" w14:textId="77777777" w:rsidR="00BC2FE5" w:rsidRPr="00BC2FE5" w:rsidRDefault="00BC2FE5" w:rsidP="00BC2FE5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</w:p>
    <w:p w14:paraId="48682ECE" w14:textId="77777777" w:rsidR="00BC2FE5" w:rsidRPr="00BC2FE5" w:rsidRDefault="00BC2FE5" w:rsidP="00BC2FE5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C2FE5">
        <w:rPr>
          <w:b/>
          <w:bCs/>
          <w:sz w:val="24"/>
          <w:lang w:eastAsia="zh-CN"/>
        </w:rPr>
        <w:t xml:space="preserve">    # Call the </w:t>
      </w:r>
      <w:proofErr w:type="spellStart"/>
      <w:r w:rsidRPr="00BC2FE5">
        <w:rPr>
          <w:b/>
          <w:bCs/>
          <w:sz w:val="24"/>
          <w:lang w:eastAsia="zh-CN"/>
        </w:rPr>
        <w:t>ToUpper</w:t>
      </w:r>
      <w:proofErr w:type="spellEnd"/>
      <w:r w:rsidRPr="00BC2FE5">
        <w:rPr>
          <w:b/>
          <w:bCs/>
          <w:sz w:val="24"/>
          <w:lang w:eastAsia="zh-CN"/>
        </w:rPr>
        <w:t xml:space="preserve"> function</w:t>
      </w:r>
    </w:p>
    <w:p w14:paraId="5FD86E13" w14:textId="77777777" w:rsidR="00BC2FE5" w:rsidRPr="00BC2FE5" w:rsidRDefault="00BC2FE5" w:rsidP="00BC2FE5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C2FE5">
        <w:rPr>
          <w:b/>
          <w:bCs/>
          <w:sz w:val="24"/>
          <w:lang w:eastAsia="zh-CN"/>
        </w:rPr>
        <w:t xml:space="preserve">    la $a0, buffer     # Load the address of the input buffer into $a0</w:t>
      </w:r>
    </w:p>
    <w:p w14:paraId="0D03B58F" w14:textId="77777777" w:rsidR="00BC2FE5" w:rsidRPr="00BC2FE5" w:rsidRDefault="00BC2FE5" w:rsidP="00BC2FE5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C2FE5">
        <w:rPr>
          <w:b/>
          <w:bCs/>
          <w:sz w:val="24"/>
          <w:lang w:eastAsia="zh-CN"/>
        </w:rPr>
        <w:t xml:space="preserve">    </w:t>
      </w:r>
      <w:proofErr w:type="spellStart"/>
      <w:r w:rsidRPr="00BC2FE5">
        <w:rPr>
          <w:b/>
          <w:bCs/>
          <w:sz w:val="24"/>
          <w:lang w:eastAsia="zh-CN"/>
        </w:rPr>
        <w:t>jal</w:t>
      </w:r>
      <w:proofErr w:type="spellEnd"/>
      <w:r w:rsidRPr="00BC2FE5">
        <w:rPr>
          <w:b/>
          <w:bCs/>
          <w:sz w:val="24"/>
          <w:lang w:eastAsia="zh-CN"/>
        </w:rPr>
        <w:t xml:space="preserve"> </w:t>
      </w:r>
      <w:proofErr w:type="spellStart"/>
      <w:r w:rsidRPr="00BC2FE5">
        <w:rPr>
          <w:b/>
          <w:bCs/>
          <w:sz w:val="24"/>
          <w:lang w:eastAsia="zh-CN"/>
        </w:rPr>
        <w:t>ToUpper</w:t>
      </w:r>
      <w:proofErr w:type="spellEnd"/>
      <w:r w:rsidRPr="00BC2FE5">
        <w:rPr>
          <w:b/>
          <w:bCs/>
          <w:sz w:val="24"/>
          <w:lang w:eastAsia="zh-CN"/>
        </w:rPr>
        <w:t xml:space="preserve">        # Call the </w:t>
      </w:r>
      <w:proofErr w:type="spellStart"/>
      <w:r w:rsidRPr="00BC2FE5">
        <w:rPr>
          <w:b/>
          <w:bCs/>
          <w:sz w:val="24"/>
          <w:lang w:eastAsia="zh-CN"/>
        </w:rPr>
        <w:t>ToUpper</w:t>
      </w:r>
      <w:proofErr w:type="spellEnd"/>
      <w:r w:rsidRPr="00BC2FE5">
        <w:rPr>
          <w:b/>
          <w:bCs/>
          <w:sz w:val="24"/>
          <w:lang w:eastAsia="zh-CN"/>
        </w:rPr>
        <w:t xml:space="preserve"> function</w:t>
      </w:r>
    </w:p>
    <w:p w14:paraId="6258DC94" w14:textId="77777777" w:rsidR="00BC2FE5" w:rsidRPr="00BC2FE5" w:rsidRDefault="00BC2FE5" w:rsidP="00BC2FE5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</w:p>
    <w:p w14:paraId="06130B5C" w14:textId="77777777" w:rsidR="00BC2FE5" w:rsidRPr="00BC2FE5" w:rsidRDefault="00BC2FE5" w:rsidP="00BC2FE5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C2FE5">
        <w:rPr>
          <w:b/>
          <w:bCs/>
          <w:sz w:val="24"/>
          <w:lang w:eastAsia="zh-CN"/>
        </w:rPr>
        <w:t xml:space="preserve">    # Print the converted string</w:t>
      </w:r>
    </w:p>
    <w:p w14:paraId="23A789FC" w14:textId="77777777" w:rsidR="00BC2FE5" w:rsidRPr="00BC2FE5" w:rsidRDefault="00BC2FE5" w:rsidP="00BC2FE5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C2FE5">
        <w:rPr>
          <w:b/>
          <w:bCs/>
          <w:sz w:val="24"/>
          <w:lang w:eastAsia="zh-CN"/>
        </w:rPr>
        <w:t xml:space="preserve">    li $v0, 4          # </w:t>
      </w:r>
      <w:proofErr w:type="spellStart"/>
      <w:r w:rsidRPr="00BC2FE5">
        <w:rPr>
          <w:b/>
          <w:bCs/>
          <w:sz w:val="24"/>
          <w:lang w:eastAsia="zh-CN"/>
        </w:rPr>
        <w:t>syscall</w:t>
      </w:r>
      <w:proofErr w:type="spellEnd"/>
      <w:r w:rsidRPr="00BC2FE5">
        <w:rPr>
          <w:b/>
          <w:bCs/>
          <w:sz w:val="24"/>
          <w:lang w:eastAsia="zh-CN"/>
        </w:rPr>
        <w:t xml:space="preserve"> code for print string</w:t>
      </w:r>
    </w:p>
    <w:p w14:paraId="6D655FE9" w14:textId="77777777" w:rsidR="00BC2FE5" w:rsidRPr="00BC2FE5" w:rsidRDefault="00BC2FE5" w:rsidP="00BC2FE5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C2FE5">
        <w:rPr>
          <w:b/>
          <w:bCs/>
          <w:sz w:val="24"/>
          <w:lang w:eastAsia="zh-CN"/>
        </w:rPr>
        <w:t xml:space="preserve">    la $a0, buffer</w:t>
      </w:r>
    </w:p>
    <w:p w14:paraId="651D65E7" w14:textId="77777777" w:rsidR="00BC2FE5" w:rsidRPr="00BC2FE5" w:rsidRDefault="00BC2FE5" w:rsidP="00BC2FE5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C2FE5">
        <w:rPr>
          <w:b/>
          <w:bCs/>
          <w:sz w:val="24"/>
          <w:lang w:eastAsia="zh-CN"/>
        </w:rPr>
        <w:t xml:space="preserve">    </w:t>
      </w:r>
      <w:proofErr w:type="spellStart"/>
      <w:r w:rsidRPr="00BC2FE5">
        <w:rPr>
          <w:b/>
          <w:bCs/>
          <w:sz w:val="24"/>
          <w:lang w:eastAsia="zh-CN"/>
        </w:rPr>
        <w:t>syscall</w:t>
      </w:r>
      <w:proofErr w:type="spellEnd"/>
    </w:p>
    <w:p w14:paraId="33DB3D4A" w14:textId="77777777" w:rsidR="00BC2FE5" w:rsidRPr="00BC2FE5" w:rsidRDefault="00BC2FE5" w:rsidP="00BC2FE5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</w:p>
    <w:p w14:paraId="7CCB08B6" w14:textId="77777777" w:rsidR="00BC2FE5" w:rsidRPr="00BC2FE5" w:rsidRDefault="00BC2FE5" w:rsidP="00BC2FE5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C2FE5">
        <w:rPr>
          <w:b/>
          <w:bCs/>
          <w:sz w:val="24"/>
          <w:lang w:eastAsia="zh-CN"/>
        </w:rPr>
        <w:t xml:space="preserve">    # Exit the program</w:t>
      </w:r>
    </w:p>
    <w:p w14:paraId="141A1D3D" w14:textId="77777777" w:rsidR="00BC2FE5" w:rsidRPr="00BC2FE5" w:rsidRDefault="00BC2FE5" w:rsidP="00BC2FE5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C2FE5">
        <w:rPr>
          <w:b/>
          <w:bCs/>
          <w:sz w:val="24"/>
          <w:lang w:eastAsia="zh-CN"/>
        </w:rPr>
        <w:t xml:space="preserve">    li $v0, 10         # </w:t>
      </w:r>
      <w:proofErr w:type="spellStart"/>
      <w:r w:rsidRPr="00BC2FE5">
        <w:rPr>
          <w:b/>
          <w:bCs/>
          <w:sz w:val="24"/>
          <w:lang w:eastAsia="zh-CN"/>
        </w:rPr>
        <w:t>syscall</w:t>
      </w:r>
      <w:proofErr w:type="spellEnd"/>
      <w:r w:rsidRPr="00BC2FE5">
        <w:rPr>
          <w:b/>
          <w:bCs/>
          <w:sz w:val="24"/>
          <w:lang w:eastAsia="zh-CN"/>
        </w:rPr>
        <w:t xml:space="preserve"> code for exit</w:t>
      </w:r>
    </w:p>
    <w:p w14:paraId="48E06F06" w14:textId="77777777" w:rsidR="00BC2FE5" w:rsidRPr="00BC2FE5" w:rsidRDefault="00BC2FE5" w:rsidP="00BC2FE5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C2FE5">
        <w:rPr>
          <w:b/>
          <w:bCs/>
          <w:sz w:val="24"/>
          <w:lang w:eastAsia="zh-CN"/>
        </w:rPr>
        <w:t xml:space="preserve">    </w:t>
      </w:r>
      <w:proofErr w:type="spellStart"/>
      <w:r w:rsidRPr="00BC2FE5">
        <w:rPr>
          <w:b/>
          <w:bCs/>
          <w:sz w:val="24"/>
          <w:lang w:eastAsia="zh-CN"/>
        </w:rPr>
        <w:t>syscall</w:t>
      </w:r>
      <w:proofErr w:type="spellEnd"/>
    </w:p>
    <w:p w14:paraId="6510060E" w14:textId="77777777" w:rsidR="00BC2FE5" w:rsidRPr="00BC2FE5" w:rsidRDefault="00BC2FE5" w:rsidP="00BC2FE5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</w:p>
    <w:p w14:paraId="32C52EDD" w14:textId="77777777" w:rsidR="00BC2FE5" w:rsidRPr="00BC2FE5" w:rsidRDefault="00BC2FE5" w:rsidP="00BC2FE5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C2FE5">
        <w:rPr>
          <w:b/>
          <w:bCs/>
          <w:sz w:val="24"/>
          <w:lang w:eastAsia="zh-CN"/>
        </w:rPr>
        <w:t>.text</w:t>
      </w:r>
    </w:p>
    <w:p w14:paraId="51A39DB7" w14:textId="77777777" w:rsidR="00BC2FE5" w:rsidRPr="00BC2FE5" w:rsidRDefault="00BC2FE5" w:rsidP="00BC2FE5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proofErr w:type="gramStart"/>
      <w:r w:rsidRPr="00BC2FE5">
        <w:rPr>
          <w:b/>
          <w:bCs/>
          <w:sz w:val="24"/>
          <w:lang w:eastAsia="zh-CN"/>
        </w:rPr>
        <w:t>.</w:t>
      </w:r>
      <w:proofErr w:type="spellStart"/>
      <w:r w:rsidRPr="00BC2FE5">
        <w:rPr>
          <w:b/>
          <w:bCs/>
          <w:sz w:val="24"/>
          <w:lang w:eastAsia="zh-CN"/>
        </w:rPr>
        <w:t>globl</w:t>
      </w:r>
      <w:proofErr w:type="spellEnd"/>
      <w:proofErr w:type="gramEnd"/>
      <w:r w:rsidRPr="00BC2FE5">
        <w:rPr>
          <w:b/>
          <w:bCs/>
          <w:sz w:val="24"/>
          <w:lang w:eastAsia="zh-CN"/>
        </w:rPr>
        <w:t xml:space="preserve"> </w:t>
      </w:r>
      <w:proofErr w:type="spellStart"/>
      <w:r w:rsidRPr="00BC2FE5">
        <w:rPr>
          <w:b/>
          <w:bCs/>
          <w:sz w:val="24"/>
          <w:lang w:eastAsia="zh-CN"/>
        </w:rPr>
        <w:t>ToUpper</w:t>
      </w:r>
      <w:proofErr w:type="spellEnd"/>
    </w:p>
    <w:p w14:paraId="0CE64F9F" w14:textId="77777777" w:rsidR="00BC2FE5" w:rsidRPr="00BC2FE5" w:rsidRDefault="00BC2FE5" w:rsidP="00BC2FE5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</w:p>
    <w:p w14:paraId="7A894DF1" w14:textId="77777777" w:rsidR="00BC2FE5" w:rsidRPr="00BC2FE5" w:rsidRDefault="00BC2FE5" w:rsidP="00BC2FE5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proofErr w:type="spellStart"/>
      <w:r w:rsidRPr="00BC2FE5">
        <w:rPr>
          <w:b/>
          <w:bCs/>
          <w:sz w:val="24"/>
          <w:lang w:eastAsia="zh-CN"/>
        </w:rPr>
        <w:t>ToUpper</w:t>
      </w:r>
      <w:proofErr w:type="spellEnd"/>
      <w:r w:rsidRPr="00BC2FE5">
        <w:rPr>
          <w:b/>
          <w:bCs/>
          <w:sz w:val="24"/>
          <w:lang w:eastAsia="zh-CN"/>
        </w:rPr>
        <w:t>:</w:t>
      </w:r>
    </w:p>
    <w:p w14:paraId="008005D3" w14:textId="77777777" w:rsidR="00BC2FE5" w:rsidRPr="00BC2FE5" w:rsidRDefault="00BC2FE5" w:rsidP="00BC2FE5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C2FE5">
        <w:rPr>
          <w:b/>
          <w:bCs/>
          <w:sz w:val="24"/>
          <w:lang w:eastAsia="zh-CN"/>
        </w:rPr>
        <w:t xml:space="preserve">    # Loop through each character in the string</w:t>
      </w:r>
    </w:p>
    <w:p w14:paraId="4A6C1916" w14:textId="77777777" w:rsidR="00BC2FE5" w:rsidRPr="00BC2FE5" w:rsidRDefault="00BC2FE5" w:rsidP="00BC2FE5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C2FE5">
        <w:rPr>
          <w:b/>
          <w:bCs/>
          <w:sz w:val="24"/>
          <w:lang w:eastAsia="zh-CN"/>
        </w:rPr>
        <w:t xml:space="preserve">    loop:</w:t>
      </w:r>
    </w:p>
    <w:p w14:paraId="300B4BFE" w14:textId="77777777" w:rsidR="00BC2FE5" w:rsidRPr="00BC2FE5" w:rsidRDefault="00BC2FE5" w:rsidP="00BC2FE5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C2FE5">
        <w:rPr>
          <w:b/>
          <w:bCs/>
          <w:sz w:val="24"/>
          <w:lang w:eastAsia="zh-CN"/>
        </w:rPr>
        <w:t xml:space="preserve">        </w:t>
      </w:r>
      <w:proofErr w:type="spellStart"/>
      <w:r w:rsidRPr="00BC2FE5">
        <w:rPr>
          <w:b/>
          <w:bCs/>
          <w:sz w:val="24"/>
          <w:lang w:eastAsia="zh-CN"/>
        </w:rPr>
        <w:t>lb</w:t>
      </w:r>
      <w:proofErr w:type="spellEnd"/>
      <w:r w:rsidRPr="00BC2FE5">
        <w:rPr>
          <w:b/>
          <w:bCs/>
          <w:sz w:val="24"/>
          <w:lang w:eastAsia="zh-CN"/>
        </w:rPr>
        <w:t xml:space="preserve"> $t0, 0($a0)     # Load the current character</w:t>
      </w:r>
    </w:p>
    <w:p w14:paraId="3C6F1CE6" w14:textId="77777777" w:rsidR="00BC2FE5" w:rsidRPr="00BC2FE5" w:rsidRDefault="00BC2FE5" w:rsidP="00BC2FE5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C2FE5">
        <w:rPr>
          <w:b/>
          <w:bCs/>
          <w:sz w:val="24"/>
          <w:lang w:eastAsia="zh-CN"/>
        </w:rPr>
        <w:t xml:space="preserve">        </w:t>
      </w:r>
      <w:proofErr w:type="spellStart"/>
      <w:r w:rsidRPr="00BC2FE5">
        <w:rPr>
          <w:b/>
          <w:bCs/>
          <w:sz w:val="24"/>
          <w:lang w:eastAsia="zh-CN"/>
        </w:rPr>
        <w:t>beqz</w:t>
      </w:r>
      <w:proofErr w:type="spellEnd"/>
      <w:r w:rsidRPr="00BC2FE5">
        <w:rPr>
          <w:b/>
          <w:bCs/>
          <w:sz w:val="24"/>
          <w:lang w:eastAsia="zh-CN"/>
        </w:rPr>
        <w:t xml:space="preserve"> $t0, end      # If the character is null, end the loop</w:t>
      </w:r>
    </w:p>
    <w:p w14:paraId="0DB4844A" w14:textId="77777777" w:rsidR="00BC2FE5" w:rsidRPr="00BC2FE5" w:rsidRDefault="00BC2FE5" w:rsidP="00BC2FE5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</w:p>
    <w:p w14:paraId="6143D177" w14:textId="77777777" w:rsidR="00BC2FE5" w:rsidRPr="00BC2FE5" w:rsidRDefault="00BC2FE5" w:rsidP="00BC2FE5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C2FE5">
        <w:rPr>
          <w:b/>
          <w:bCs/>
          <w:sz w:val="24"/>
          <w:lang w:eastAsia="zh-CN"/>
        </w:rPr>
        <w:t xml:space="preserve">        # Setup ASCII values and bitmask</w:t>
      </w:r>
    </w:p>
    <w:p w14:paraId="01C7A01F" w14:textId="77777777" w:rsidR="00BC2FE5" w:rsidRPr="00BC2FE5" w:rsidRDefault="00BC2FE5" w:rsidP="00BC2FE5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C2FE5">
        <w:rPr>
          <w:b/>
          <w:bCs/>
          <w:sz w:val="24"/>
          <w:lang w:eastAsia="zh-CN"/>
        </w:rPr>
        <w:t xml:space="preserve">        li $t1, 0x61       # ASCII value for 'a'</w:t>
      </w:r>
    </w:p>
    <w:p w14:paraId="6256693A" w14:textId="77777777" w:rsidR="00BC2FE5" w:rsidRPr="00BC2FE5" w:rsidRDefault="00BC2FE5" w:rsidP="00BC2FE5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C2FE5">
        <w:rPr>
          <w:b/>
          <w:bCs/>
          <w:sz w:val="24"/>
          <w:lang w:eastAsia="zh-CN"/>
        </w:rPr>
        <w:t xml:space="preserve">        li $t2, 0x7A       # ASCII value for 'z'</w:t>
      </w:r>
    </w:p>
    <w:p w14:paraId="280FB71B" w14:textId="77777777" w:rsidR="00BC2FE5" w:rsidRPr="00BC2FE5" w:rsidRDefault="00BC2FE5" w:rsidP="00BC2FE5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C2FE5">
        <w:rPr>
          <w:b/>
          <w:bCs/>
          <w:sz w:val="24"/>
          <w:lang w:eastAsia="zh-CN"/>
        </w:rPr>
        <w:t xml:space="preserve">        li $t3, 0x20       # Bitmask to clear 5th bit (lowercase to uppercase)</w:t>
      </w:r>
    </w:p>
    <w:p w14:paraId="7DF059E7" w14:textId="77777777" w:rsidR="00BC2FE5" w:rsidRPr="00BC2FE5" w:rsidRDefault="00BC2FE5" w:rsidP="00BC2FE5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</w:p>
    <w:p w14:paraId="08B5DD9F" w14:textId="77777777" w:rsidR="00BC2FE5" w:rsidRPr="00BC2FE5" w:rsidRDefault="00BC2FE5" w:rsidP="00BC2FE5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C2FE5">
        <w:rPr>
          <w:b/>
          <w:bCs/>
          <w:sz w:val="24"/>
          <w:lang w:eastAsia="zh-CN"/>
        </w:rPr>
        <w:t xml:space="preserve">        # Check if the character is lowercase</w:t>
      </w:r>
    </w:p>
    <w:p w14:paraId="4403C30D" w14:textId="77777777" w:rsidR="00BC2FE5" w:rsidRPr="00BC2FE5" w:rsidRDefault="00BC2FE5" w:rsidP="00BC2FE5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C2FE5">
        <w:rPr>
          <w:b/>
          <w:bCs/>
          <w:sz w:val="24"/>
          <w:lang w:eastAsia="zh-CN"/>
        </w:rPr>
        <w:t xml:space="preserve">        </w:t>
      </w:r>
      <w:proofErr w:type="spellStart"/>
      <w:r w:rsidRPr="00BC2FE5">
        <w:rPr>
          <w:b/>
          <w:bCs/>
          <w:sz w:val="24"/>
          <w:lang w:eastAsia="zh-CN"/>
        </w:rPr>
        <w:t>blt</w:t>
      </w:r>
      <w:proofErr w:type="spellEnd"/>
      <w:r w:rsidRPr="00BC2FE5">
        <w:rPr>
          <w:b/>
          <w:bCs/>
          <w:sz w:val="24"/>
          <w:lang w:eastAsia="zh-CN"/>
        </w:rPr>
        <w:t xml:space="preserve"> $t0, $t1, </w:t>
      </w:r>
      <w:proofErr w:type="spellStart"/>
      <w:r w:rsidRPr="00BC2FE5">
        <w:rPr>
          <w:b/>
          <w:bCs/>
          <w:sz w:val="24"/>
          <w:lang w:eastAsia="zh-CN"/>
        </w:rPr>
        <w:t>next_char</w:t>
      </w:r>
      <w:proofErr w:type="spellEnd"/>
    </w:p>
    <w:p w14:paraId="5F5E9C97" w14:textId="77777777" w:rsidR="00BC2FE5" w:rsidRPr="00BC2FE5" w:rsidRDefault="00BC2FE5" w:rsidP="00BC2FE5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C2FE5">
        <w:rPr>
          <w:b/>
          <w:bCs/>
          <w:sz w:val="24"/>
          <w:lang w:eastAsia="zh-CN"/>
        </w:rPr>
        <w:t xml:space="preserve">        </w:t>
      </w:r>
      <w:proofErr w:type="spellStart"/>
      <w:r w:rsidRPr="00BC2FE5">
        <w:rPr>
          <w:b/>
          <w:bCs/>
          <w:sz w:val="24"/>
          <w:lang w:eastAsia="zh-CN"/>
        </w:rPr>
        <w:t>bgt</w:t>
      </w:r>
      <w:proofErr w:type="spellEnd"/>
      <w:r w:rsidRPr="00BC2FE5">
        <w:rPr>
          <w:b/>
          <w:bCs/>
          <w:sz w:val="24"/>
          <w:lang w:eastAsia="zh-CN"/>
        </w:rPr>
        <w:t xml:space="preserve"> $t0, $t2, </w:t>
      </w:r>
      <w:proofErr w:type="spellStart"/>
      <w:r w:rsidRPr="00BC2FE5">
        <w:rPr>
          <w:b/>
          <w:bCs/>
          <w:sz w:val="24"/>
          <w:lang w:eastAsia="zh-CN"/>
        </w:rPr>
        <w:t>next_char</w:t>
      </w:r>
      <w:proofErr w:type="spellEnd"/>
    </w:p>
    <w:p w14:paraId="4BAA4903" w14:textId="77777777" w:rsidR="00BC2FE5" w:rsidRPr="00BC2FE5" w:rsidRDefault="00BC2FE5" w:rsidP="00BC2FE5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</w:p>
    <w:p w14:paraId="5EBFD11A" w14:textId="77777777" w:rsidR="00BC2FE5" w:rsidRPr="00BC2FE5" w:rsidRDefault="00BC2FE5" w:rsidP="00BC2FE5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C2FE5">
        <w:rPr>
          <w:b/>
          <w:bCs/>
          <w:sz w:val="24"/>
          <w:lang w:eastAsia="zh-CN"/>
        </w:rPr>
        <w:t xml:space="preserve">        # Convert to uppercase</w:t>
      </w:r>
    </w:p>
    <w:p w14:paraId="7FC5CA8D" w14:textId="77777777" w:rsidR="00BC2FE5" w:rsidRPr="00BC2FE5" w:rsidRDefault="00BC2FE5" w:rsidP="00BC2FE5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C2FE5">
        <w:rPr>
          <w:b/>
          <w:bCs/>
          <w:sz w:val="24"/>
          <w:lang w:eastAsia="zh-CN"/>
        </w:rPr>
        <w:t xml:space="preserve">        </w:t>
      </w:r>
      <w:proofErr w:type="spellStart"/>
      <w:r w:rsidRPr="00BC2FE5">
        <w:rPr>
          <w:b/>
          <w:bCs/>
          <w:sz w:val="24"/>
          <w:lang w:eastAsia="zh-CN"/>
        </w:rPr>
        <w:t>xor</w:t>
      </w:r>
      <w:proofErr w:type="spellEnd"/>
      <w:r w:rsidRPr="00BC2FE5">
        <w:rPr>
          <w:b/>
          <w:bCs/>
          <w:sz w:val="24"/>
          <w:lang w:eastAsia="zh-CN"/>
        </w:rPr>
        <w:t xml:space="preserve"> $t0, $t0, $t3</w:t>
      </w:r>
    </w:p>
    <w:p w14:paraId="61F889F1" w14:textId="77777777" w:rsidR="00BC2FE5" w:rsidRPr="00BC2FE5" w:rsidRDefault="00BC2FE5" w:rsidP="00BC2FE5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</w:p>
    <w:p w14:paraId="16D0D32C" w14:textId="77777777" w:rsidR="00BC2FE5" w:rsidRPr="00BC2FE5" w:rsidRDefault="00BC2FE5" w:rsidP="00BC2FE5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C2FE5">
        <w:rPr>
          <w:b/>
          <w:bCs/>
          <w:sz w:val="24"/>
          <w:lang w:eastAsia="zh-CN"/>
        </w:rPr>
        <w:t xml:space="preserve">        # Store the converted character back to memory</w:t>
      </w:r>
    </w:p>
    <w:p w14:paraId="6441F2AF" w14:textId="77777777" w:rsidR="00BC2FE5" w:rsidRPr="00BC2FE5" w:rsidRDefault="00BC2FE5" w:rsidP="00BC2FE5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C2FE5">
        <w:rPr>
          <w:b/>
          <w:bCs/>
          <w:sz w:val="24"/>
          <w:lang w:eastAsia="zh-CN"/>
        </w:rPr>
        <w:lastRenderedPageBreak/>
        <w:t xml:space="preserve">        sb $t0, 0($a0)</w:t>
      </w:r>
    </w:p>
    <w:p w14:paraId="51080A26" w14:textId="77777777" w:rsidR="00BC2FE5" w:rsidRPr="00BC2FE5" w:rsidRDefault="00BC2FE5" w:rsidP="00BC2FE5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</w:p>
    <w:p w14:paraId="3C7A4732" w14:textId="77777777" w:rsidR="00BC2FE5" w:rsidRPr="00BC2FE5" w:rsidRDefault="00BC2FE5" w:rsidP="00BC2FE5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C2FE5">
        <w:rPr>
          <w:b/>
          <w:bCs/>
          <w:sz w:val="24"/>
          <w:lang w:eastAsia="zh-CN"/>
        </w:rPr>
        <w:t xml:space="preserve">        </w:t>
      </w:r>
      <w:proofErr w:type="spellStart"/>
      <w:r w:rsidRPr="00BC2FE5">
        <w:rPr>
          <w:b/>
          <w:bCs/>
          <w:sz w:val="24"/>
          <w:lang w:eastAsia="zh-CN"/>
        </w:rPr>
        <w:t>next_char</w:t>
      </w:r>
      <w:proofErr w:type="spellEnd"/>
      <w:r w:rsidRPr="00BC2FE5">
        <w:rPr>
          <w:b/>
          <w:bCs/>
          <w:sz w:val="24"/>
          <w:lang w:eastAsia="zh-CN"/>
        </w:rPr>
        <w:t>:</w:t>
      </w:r>
    </w:p>
    <w:p w14:paraId="3A0A1884" w14:textId="77777777" w:rsidR="00BC2FE5" w:rsidRPr="00BC2FE5" w:rsidRDefault="00BC2FE5" w:rsidP="00BC2FE5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C2FE5">
        <w:rPr>
          <w:b/>
          <w:bCs/>
          <w:sz w:val="24"/>
          <w:lang w:eastAsia="zh-CN"/>
        </w:rPr>
        <w:t xml:space="preserve">        </w:t>
      </w:r>
      <w:proofErr w:type="spellStart"/>
      <w:r w:rsidRPr="00BC2FE5">
        <w:rPr>
          <w:b/>
          <w:bCs/>
          <w:sz w:val="24"/>
          <w:lang w:eastAsia="zh-CN"/>
        </w:rPr>
        <w:t>addi</w:t>
      </w:r>
      <w:proofErr w:type="spellEnd"/>
      <w:r w:rsidRPr="00BC2FE5">
        <w:rPr>
          <w:b/>
          <w:bCs/>
          <w:sz w:val="24"/>
          <w:lang w:eastAsia="zh-CN"/>
        </w:rPr>
        <w:t xml:space="preserve"> $a0, $a0, 1   # Move to the next character</w:t>
      </w:r>
    </w:p>
    <w:p w14:paraId="305B4124" w14:textId="77777777" w:rsidR="00BC2FE5" w:rsidRPr="00BC2FE5" w:rsidRDefault="00BC2FE5" w:rsidP="00BC2FE5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C2FE5">
        <w:rPr>
          <w:b/>
          <w:bCs/>
          <w:sz w:val="24"/>
          <w:lang w:eastAsia="zh-CN"/>
        </w:rPr>
        <w:t xml:space="preserve">        j loop</w:t>
      </w:r>
    </w:p>
    <w:p w14:paraId="37DEDCF8" w14:textId="77777777" w:rsidR="00BC2FE5" w:rsidRPr="00BC2FE5" w:rsidRDefault="00BC2FE5" w:rsidP="00BC2FE5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</w:p>
    <w:p w14:paraId="7BCFD63B" w14:textId="77777777" w:rsidR="00BC2FE5" w:rsidRPr="00BC2FE5" w:rsidRDefault="00BC2FE5" w:rsidP="00BC2FE5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C2FE5">
        <w:rPr>
          <w:b/>
          <w:bCs/>
          <w:sz w:val="24"/>
          <w:lang w:eastAsia="zh-CN"/>
        </w:rPr>
        <w:t xml:space="preserve">    end:</w:t>
      </w:r>
    </w:p>
    <w:p w14:paraId="4AE55F9E" w14:textId="77777777" w:rsidR="00B33B21" w:rsidRDefault="00BC2FE5" w:rsidP="00B33B21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C2FE5">
        <w:rPr>
          <w:b/>
          <w:bCs/>
          <w:sz w:val="24"/>
          <w:lang w:eastAsia="zh-CN"/>
        </w:rPr>
        <w:t xml:space="preserve">    </w:t>
      </w:r>
      <w:proofErr w:type="spellStart"/>
      <w:r w:rsidRPr="00BC2FE5">
        <w:rPr>
          <w:b/>
          <w:bCs/>
          <w:sz w:val="24"/>
          <w:lang w:eastAsia="zh-CN"/>
        </w:rPr>
        <w:t>jr</w:t>
      </w:r>
      <w:proofErr w:type="spellEnd"/>
      <w:r w:rsidRPr="00BC2FE5">
        <w:rPr>
          <w:b/>
          <w:bCs/>
          <w:sz w:val="24"/>
          <w:lang w:eastAsia="zh-CN"/>
        </w:rPr>
        <w:t xml:space="preserve"> $</w:t>
      </w:r>
      <w:proofErr w:type="spellStart"/>
      <w:r w:rsidRPr="00BC2FE5">
        <w:rPr>
          <w:b/>
          <w:bCs/>
          <w:sz w:val="24"/>
          <w:lang w:eastAsia="zh-CN"/>
        </w:rPr>
        <w:t>ra</w:t>
      </w:r>
      <w:proofErr w:type="spellEnd"/>
      <w:r w:rsidRPr="00BC2FE5">
        <w:rPr>
          <w:b/>
          <w:bCs/>
          <w:sz w:val="24"/>
          <w:lang w:eastAsia="zh-CN"/>
        </w:rPr>
        <w:t xml:space="preserve">                # Return from the function</w:t>
      </w:r>
    </w:p>
    <w:p w14:paraId="4C05878B" w14:textId="77777777" w:rsidR="00B33B21" w:rsidRDefault="00B33B21" w:rsidP="00B33B21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b/>
          <w:bCs/>
          <w:sz w:val="24"/>
          <w:lang w:eastAsia="zh-CN"/>
        </w:rPr>
      </w:pPr>
      <w:r>
        <w:rPr>
          <w:b/>
          <w:bCs/>
          <w:sz w:val="24"/>
          <w:lang w:eastAsia="zh-CN"/>
        </w:rPr>
        <w:t xml:space="preserve"> </w:t>
      </w:r>
    </w:p>
    <w:p w14:paraId="6FA7D8AD" w14:textId="77777777" w:rsidR="00B33B21" w:rsidRPr="00B33B21" w:rsidRDefault="00BC2FE5" w:rsidP="00B33B21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33B21">
        <w:rPr>
          <w:b/>
          <w:bCs/>
          <w:sz w:val="24"/>
          <w:lang w:eastAsia="zh-CN"/>
        </w:rPr>
        <w:t xml:space="preserve">      </w:t>
      </w:r>
      <w:r w:rsidR="00B33B21" w:rsidRPr="00B33B21">
        <w:rPr>
          <w:b/>
          <w:bCs/>
          <w:sz w:val="24"/>
          <w:lang w:eastAsia="zh-CN"/>
        </w:rPr>
        <w:t>.data</w:t>
      </w:r>
    </w:p>
    <w:p w14:paraId="1530589D" w14:textId="77777777" w:rsidR="00B33B21" w:rsidRPr="00B33B21" w:rsidRDefault="00B33B21" w:rsidP="00B33B21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33B21">
        <w:rPr>
          <w:b/>
          <w:bCs/>
          <w:sz w:val="24"/>
          <w:lang w:eastAsia="zh-CN"/>
        </w:rPr>
        <w:t xml:space="preserve">    prompt</w:t>
      </w:r>
      <w:proofErr w:type="gramStart"/>
      <w:r w:rsidRPr="00B33B21">
        <w:rPr>
          <w:b/>
          <w:bCs/>
          <w:sz w:val="24"/>
          <w:lang w:eastAsia="zh-CN"/>
        </w:rPr>
        <w:t>: .</w:t>
      </w:r>
      <w:proofErr w:type="spellStart"/>
      <w:r w:rsidRPr="00B33B21">
        <w:rPr>
          <w:b/>
          <w:bCs/>
          <w:sz w:val="24"/>
          <w:lang w:eastAsia="zh-CN"/>
        </w:rPr>
        <w:t>asciiz</w:t>
      </w:r>
      <w:proofErr w:type="spellEnd"/>
      <w:proofErr w:type="gramEnd"/>
      <w:r w:rsidRPr="00B33B21">
        <w:rPr>
          <w:b/>
          <w:bCs/>
          <w:sz w:val="24"/>
          <w:lang w:eastAsia="zh-CN"/>
        </w:rPr>
        <w:t xml:space="preserve"> "Enter a string: "</w:t>
      </w:r>
    </w:p>
    <w:p w14:paraId="7AC44AEF" w14:textId="77777777" w:rsidR="00B33B21" w:rsidRPr="00B33B21" w:rsidRDefault="00B33B21" w:rsidP="00B33B21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33B21">
        <w:rPr>
          <w:b/>
          <w:bCs/>
          <w:sz w:val="24"/>
          <w:lang w:eastAsia="zh-CN"/>
        </w:rPr>
        <w:t xml:space="preserve">    buffer</w:t>
      </w:r>
      <w:proofErr w:type="gramStart"/>
      <w:r w:rsidRPr="00B33B21">
        <w:rPr>
          <w:b/>
          <w:bCs/>
          <w:sz w:val="24"/>
          <w:lang w:eastAsia="zh-CN"/>
        </w:rPr>
        <w:t>: .space</w:t>
      </w:r>
      <w:proofErr w:type="gramEnd"/>
      <w:r w:rsidRPr="00B33B21">
        <w:rPr>
          <w:b/>
          <w:bCs/>
          <w:sz w:val="24"/>
          <w:lang w:eastAsia="zh-CN"/>
        </w:rPr>
        <w:t xml:space="preserve"> 256  # Buffer to store the input string</w:t>
      </w:r>
    </w:p>
    <w:p w14:paraId="577BB31A" w14:textId="77777777" w:rsidR="00B33B21" w:rsidRPr="00B33B21" w:rsidRDefault="00B33B21" w:rsidP="00B33B21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</w:p>
    <w:p w14:paraId="3F92C516" w14:textId="77777777" w:rsidR="00B33B21" w:rsidRPr="00B33B21" w:rsidRDefault="00B33B21" w:rsidP="00B33B21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33B21">
        <w:rPr>
          <w:b/>
          <w:bCs/>
          <w:sz w:val="24"/>
          <w:lang w:eastAsia="zh-CN"/>
        </w:rPr>
        <w:t>.text</w:t>
      </w:r>
    </w:p>
    <w:p w14:paraId="7C9FB242" w14:textId="77777777" w:rsidR="00B33B21" w:rsidRPr="00B33B21" w:rsidRDefault="00B33B21" w:rsidP="00B33B21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proofErr w:type="gramStart"/>
      <w:r w:rsidRPr="00B33B21">
        <w:rPr>
          <w:b/>
          <w:bCs/>
          <w:sz w:val="24"/>
          <w:lang w:eastAsia="zh-CN"/>
        </w:rPr>
        <w:t>.</w:t>
      </w:r>
      <w:proofErr w:type="spellStart"/>
      <w:r w:rsidRPr="00B33B21">
        <w:rPr>
          <w:b/>
          <w:bCs/>
          <w:sz w:val="24"/>
          <w:lang w:eastAsia="zh-CN"/>
        </w:rPr>
        <w:t>globl</w:t>
      </w:r>
      <w:proofErr w:type="spellEnd"/>
      <w:proofErr w:type="gramEnd"/>
      <w:r w:rsidRPr="00B33B21">
        <w:rPr>
          <w:b/>
          <w:bCs/>
          <w:sz w:val="24"/>
          <w:lang w:eastAsia="zh-CN"/>
        </w:rPr>
        <w:t xml:space="preserve"> main</w:t>
      </w:r>
    </w:p>
    <w:p w14:paraId="158682F1" w14:textId="77777777" w:rsidR="00B33B21" w:rsidRPr="00B33B21" w:rsidRDefault="00B33B21" w:rsidP="00B33B21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</w:p>
    <w:p w14:paraId="645A1FDB" w14:textId="77777777" w:rsidR="00B33B21" w:rsidRPr="00B33B21" w:rsidRDefault="00B33B21" w:rsidP="00B33B21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33B21">
        <w:rPr>
          <w:b/>
          <w:bCs/>
          <w:sz w:val="24"/>
          <w:lang w:eastAsia="zh-CN"/>
        </w:rPr>
        <w:t>main:</w:t>
      </w:r>
    </w:p>
    <w:p w14:paraId="7084F942" w14:textId="77777777" w:rsidR="00B33B21" w:rsidRPr="00B33B21" w:rsidRDefault="00B33B21" w:rsidP="00B33B21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33B21">
        <w:rPr>
          <w:b/>
          <w:bCs/>
          <w:sz w:val="24"/>
          <w:lang w:eastAsia="zh-CN"/>
        </w:rPr>
        <w:t xml:space="preserve">    # Print the prompt</w:t>
      </w:r>
    </w:p>
    <w:p w14:paraId="385B5DFA" w14:textId="77777777" w:rsidR="00B33B21" w:rsidRPr="00B33B21" w:rsidRDefault="00B33B21" w:rsidP="00B33B21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33B21">
        <w:rPr>
          <w:b/>
          <w:bCs/>
          <w:sz w:val="24"/>
          <w:lang w:eastAsia="zh-CN"/>
        </w:rPr>
        <w:t xml:space="preserve">    li $v0, 4          # </w:t>
      </w:r>
      <w:proofErr w:type="spellStart"/>
      <w:r w:rsidRPr="00B33B21">
        <w:rPr>
          <w:b/>
          <w:bCs/>
          <w:sz w:val="24"/>
          <w:lang w:eastAsia="zh-CN"/>
        </w:rPr>
        <w:t>syscall</w:t>
      </w:r>
      <w:proofErr w:type="spellEnd"/>
      <w:r w:rsidRPr="00B33B21">
        <w:rPr>
          <w:b/>
          <w:bCs/>
          <w:sz w:val="24"/>
          <w:lang w:eastAsia="zh-CN"/>
        </w:rPr>
        <w:t xml:space="preserve"> code for print string</w:t>
      </w:r>
    </w:p>
    <w:p w14:paraId="2431032F" w14:textId="77777777" w:rsidR="00B33B21" w:rsidRPr="00B33B21" w:rsidRDefault="00B33B21" w:rsidP="00B33B21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33B21">
        <w:rPr>
          <w:b/>
          <w:bCs/>
          <w:sz w:val="24"/>
          <w:lang w:eastAsia="zh-CN"/>
        </w:rPr>
        <w:t xml:space="preserve">    la $a0, prompt</w:t>
      </w:r>
    </w:p>
    <w:p w14:paraId="0753E0DE" w14:textId="77777777" w:rsidR="00B33B21" w:rsidRPr="00B33B21" w:rsidRDefault="00B33B21" w:rsidP="00B33B21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33B21">
        <w:rPr>
          <w:b/>
          <w:bCs/>
          <w:sz w:val="24"/>
          <w:lang w:eastAsia="zh-CN"/>
        </w:rPr>
        <w:t xml:space="preserve">    </w:t>
      </w:r>
      <w:proofErr w:type="spellStart"/>
      <w:r w:rsidRPr="00B33B21">
        <w:rPr>
          <w:b/>
          <w:bCs/>
          <w:sz w:val="24"/>
          <w:lang w:eastAsia="zh-CN"/>
        </w:rPr>
        <w:t>syscall</w:t>
      </w:r>
      <w:proofErr w:type="spellEnd"/>
    </w:p>
    <w:p w14:paraId="37E6605E" w14:textId="77777777" w:rsidR="00B33B21" w:rsidRPr="00B33B21" w:rsidRDefault="00B33B21" w:rsidP="00B33B21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</w:p>
    <w:p w14:paraId="1C0BC713" w14:textId="77777777" w:rsidR="00B33B21" w:rsidRPr="00B33B21" w:rsidRDefault="00B33B21" w:rsidP="00B33B21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33B21">
        <w:rPr>
          <w:b/>
          <w:bCs/>
          <w:sz w:val="24"/>
          <w:lang w:eastAsia="zh-CN"/>
        </w:rPr>
        <w:t xml:space="preserve">    # Read the input string from the user</w:t>
      </w:r>
    </w:p>
    <w:p w14:paraId="0AE0DDFA" w14:textId="77777777" w:rsidR="00B33B21" w:rsidRPr="00B33B21" w:rsidRDefault="00B33B21" w:rsidP="00B33B21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33B21">
        <w:rPr>
          <w:b/>
          <w:bCs/>
          <w:sz w:val="24"/>
          <w:lang w:eastAsia="zh-CN"/>
        </w:rPr>
        <w:t xml:space="preserve">    li $v0, 8          # </w:t>
      </w:r>
      <w:proofErr w:type="spellStart"/>
      <w:r w:rsidRPr="00B33B21">
        <w:rPr>
          <w:b/>
          <w:bCs/>
          <w:sz w:val="24"/>
          <w:lang w:eastAsia="zh-CN"/>
        </w:rPr>
        <w:t>syscall</w:t>
      </w:r>
      <w:proofErr w:type="spellEnd"/>
      <w:r w:rsidRPr="00B33B21">
        <w:rPr>
          <w:b/>
          <w:bCs/>
          <w:sz w:val="24"/>
          <w:lang w:eastAsia="zh-CN"/>
        </w:rPr>
        <w:t xml:space="preserve"> code for read string</w:t>
      </w:r>
    </w:p>
    <w:p w14:paraId="6FB06A87" w14:textId="77777777" w:rsidR="00B33B21" w:rsidRPr="00B33B21" w:rsidRDefault="00B33B21" w:rsidP="00B33B21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33B21">
        <w:rPr>
          <w:b/>
          <w:bCs/>
          <w:sz w:val="24"/>
          <w:lang w:eastAsia="zh-CN"/>
        </w:rPr>
        <w:t xml:space="preserve">    la $a0, buffer</w:t>
      </w:r>
    </w:p>
    <w:p w14:paraId="5DF3AB69" w14:textId="77777777" w:rsidR="00B33B21" w:rsidRPr="00B33B21" w:rsidRDefault="00B33B21" w:rsidP="00B33B21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33B21">
        <w:rPr>
          <w:b/>
          <w:bCs/>
          <w:sz w:val="24"/>
          <w:lang w:eastAsia="zh-CN"/>
        </w:rPr>
        <w:t xml:space="preserve">    li $a1, 256        # Maximum number of characters to read</w:t>
      </w:r>
    </w:p>
    <w:p w14:paraId="6803CA69" w14:textId="77777777" w:rsidR="00B33B21" w:rsidRPr="00B33B21" w:rsidRDefault="00B33B21" w:rsidP="00B33B21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33B21">
        <w:rPr>
          <w:b/>
          <w:bCs/>
          <w:sz w:val="24"/>
          <w:lang w:eastAsia="zh-CN"/>
        </w:rPr>
        <w:t xml:space="preserve">    </w:t>
      </w:r>
      <w:proofErr w:type="spellStart"/>
      <w:r w:rsidRPr="00B33B21">
        <w:rPr>
          <w:b/>
          <w:bCs/>
          <w:sz w:val="24"/>
          <w:lang w:eastAsia="zh-CN"/>
        </w:rPr>
        <w:t>syscall</w:t>
      </w:r>
      <w:proofErr w:type="spellEnd"/>
    </w:p>
    <w:p w14:paraId="7479143B" w14:textId="77777777" w:rsidR="00B33B21" w:rsidRPr="00B33B21" w:rsidRDefault="00B33B21" w:rsidP="00B33B21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</w:p>
    <w:p w14:paraId="6409FF76" w14:textId="77777777" w:rsidR="00B33B21" w:rsidRPr="00B33B21" w:rsidRDefault="00B33B21" w:rsidP="00B33B21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33B21">
        <w:rPr>
          <w:b/>
          <w:bCs/>
          <w:sz w:val="24"/>
          <w:lang w:eastAsia="zh-CN"/>
        </w:rPr>
        <w:t xml:space="preserve">    # Call the </w:t>
      </w:r>
      <w:proofErr w:type="spellStart"/>
      <w:r w:rsidRPr="00B33B21">
        <w:rPr>
          <w:b/>
          <w:bCs/>
          <w:sz w:val="24"/>
          <w:lang w:eastAsia="zh-CN"/>
        </w:rPr>
        <w:t>ToLower</w:t>
      </w:r>
      <w:proofErr w:type="spellEnd"/>
      <w:r w:rsidRPr="00B33B21">
        <w:rPr>
          <w:b/>
          <w:bCs/>
          <w:sz w:val="24"/>
          <w:lang w:eastAsia="zh-CN"/>
        </w:rPr>
        <w:t xml:space="preserve"> function</w:t>
      </w:r>
    </w:p>
    <w:p w14:paraId="6E9A3E96" w14:textId="77777777" w:rsidR="00B33B21" w:rsidRPr="00B33B21" w:rsidRDefault="00B33B21" w:rsidP="00B33B21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33B21">
        <w:rPr>
          <w:b/>
          <w:bCs/>
          <w:sz w:val="24"/>
          <w:lang w:eastAsia="zh-CN"/>
        </w:rPr>
        <w:t xml:space="preserve">    la $a0, buffer     # Load the address of the input buffer into $a0</w:t>
      </w:r>
    </w:p>
    <w:p w14:paraId="2E5FEFD6" w14:textId="77777777" w:rsidR="00B33B21" w:rsidRPr="00B33B21" w:rsidRDefault="00B33B21" w:rsidP="00B33B21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33B21">
        <w:rPr>
          <w:b/>
          <w:bCs/>
          <w:sz w:val="24"/>
          <w:lang w:eastAsia="zh-CN"/>
        </w:rPr>
        <w:t xml:space="preserve">    </w:t>
      </w:r>
      <w:proofErr w:type="spellStart"/>
      <w:r w:rsidRPr="00B33B21">
        <w:rPr>
          <w:b/>
          <w:bCs/>
          <w:sz w:val="24"/>
          <w:lang w:eastAsia="zh-CN"/>
        </w:rPr>
        <w:t>jal</w:t>
      </w:r>
      <w:proofErr w:type="spellEnd"/>
      <w:r w:rsidRPr="00B33B21">
        <w:rPr>
          <w:b/>
          <w:bCs/>
          <w:sz w:val="24"/>
          <w:lang w:eastAsia="zh-CN"/>
        </w:rPr>
        <w:t xml:space="preserve"> </w:t>
      </w:r>
      <w:proofErr w:type="spellStart"/>
      <w:r w:rsidRPr="00B33B21">
        <w:rPr>
          <w:b/>
          <w:bCs/>
          <w:sz w:val="24"/>
          <w:lang w:eastAsia="zh-CN"/>
        </w:rPr>
        <w:t>ToLower</w:t>
      </w:r>
      <w:proofErr w:type="spellEnd"/>
      <w:r w:rsidRPr="00B33B21">
        <w:rPr>
          <w:b/>
          <w:bCs/>
          <w:sz w:val="24"/>
          <w:lang w:eastAsia="zh-CN"/>
        </w:rPr>
        <w:t xml:space="preserve">        # Call the </w:t>
      </w:r>
      <w:proofErr w:type="spellStart"/>
      <w:r w:rsidRPr="00B33B21">
        <w:rPr>
          <w:b/>
          <w:bCs/>
          <w:sz w:val="24"/>
          <w:lang w:eastAsia="zh-CN"/>
        </w:rPr>
        <w:t>ToLower</w:t>
      </w:r>
      <w:proofErr w:type="spellEnd"/>
      <w:r w:rsidRPr="00B33B21">
        <w:rPr>
          <w:b/>
          <w:bCs/>
          <w:sz w:val="24"/>
          <w:lang w:eastAsia="zh-CN"/>
        </w:rPr>
        <w:t xml:space="preserve"> function</w:t>
      </w:r>
    </w:p>
    <w:p w14:paraId="3180BB96" w14:textId="77777777" w:rsidR="00B33B21" w:rsidRPr="00B33B21" w:rsidRDefault="00B33B21" w:rsidP="00B33B21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</w:p>
    <w:p w14:paraId="32A930FA" w14:textId="77777777" w:rsidR="00B33B21" w:rsidRPr="00B33B21" w:rsidRDefault="00B33B21" w:rsidP="00B33B21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33B21">
        <w:rPr>
          <w:b/>
          <w:bCs/>
          <w:sz w:val="24"/>
          <w:lang w:eastAsia="zh-CN"/>
        </w:rPr>
        <w:t xml:space="preserve">    # Print the converted string</w:t>
      </w:r>
    </w:p>
    <w:p w14:paraId="1FC8A53D" w14:textId="77777777" w:rsidR="00B33B21" w:rsidRPr="00B33B21" w:rsidRDefault="00B33B21" w:rsidP="00B33B21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33B21">
        <w:rPr>
          <w:b/>
          <w:bCs/>
          <w:sz w:val="24"/>
          <w:lang w:eastAsia="zh-CN"/>
        </w:rPr>
        <w:t xml:space="preserve">    li $v0, 4          # </w:t>
      </w:r>
      <w:proofErr w:type="spellStart"/>
      <w:r w:rsidRPr="00B33B21">
        <w:rPr>
          <w:b/>
          <w:bCs/>
          <w:sz w:val="24"/>
          <w:lang w:eastAsia="zh-CN"/>
        </w:rPr>
        <w:t>syscall</w:t>
      </w:r>
      <w:proofErr w:type="spellEnd"/>
      <w:r w:rsidRPr="00B33B21">
        <w:rPr>
          <w:b/>
          <w:bCs/>
          <w:sz w:val="24"/>
          <w:lang w:eastAsia="zh-CN"/>
        </w:rPr>
        <w:t xml:space="preserve"> code for print string</w:t>
      </w:r>
    </w:p>
    <w:p w14:paraId="6F77D466" w14:textId="77777777" w:rsidR="00B33B21" w:rsidRPr="00B33B21" w:rsidRDefault="00B33B21" w:rsidP="00B33B21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33B21">
        <w:rPr>
          <w:b/>
          <w:bCs/>
          <w:sz w:val="24"/>
          <w:lang w:eastAsia="zh-CN"/>
        </w:rPr>
        <w:t xml:space="preserve">    la $a0, buffer</w:t>
      </w:r>
    </w:p>
    <w:p w14:paraId="631C3295" w14:textId="77777777" w:rsidR="00B33B21" w:rsidRPr="00B33B21" w:rsidRDefault="00B33B21" w:rsidP="00B33B21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33B21">
        <w:rPr>
          <w:b/>
          <w:bCs/>
          <w:sz w:val="24"/>
          <w:lang w:eastAsia="zh-CN"/>
        </w:rPr>
        <w:t xml:space="preserve">    </w:t>
      </w:r>
      <w:proofErr w:type="spellStart"/>
      <w:r w:rsidRPr="00B33B21">
        <w:rPr>
          <w:b/>
          <w:bCs/>
          <w:sz w:val="24"/>
          <w:lang w:eastAsia="zh-CN"/>
        </w:rPr>
        <w:t>syscall</w:t>
      </w:r>
      <w:proofErr w:type="spellEnd"/>
    </w:p>
    <w:p w14:paraId="4BCD5CC3" w14:textId="77777777" w:rsidR="00B33B21" w:rsidRPr="00B33B21" w:rsidRDefault="00B33B21" w:rsidP="00B33B21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</w:p>
    <w:p w14:paraId="206C8E7E" w14:textId="77777777" w:rsidR="00B33B21" w:rsidRPr="00B33B21" w:rsidRDefault="00B33B21" w:rsidP="00B33B21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33B21">
        <w:rPr>
          <w:b/>
          <w:bCs/>
          <w:sz w:val="24"/>
          <w:lang w:eastAsia="zh-CN"/>
        </w:rPr>
        <w:t xml:space="preserve">    # Exit the program</w:t>
      </w:r>
    </w:p>
    <w:p w14:paraId="7FA32F97" w14:textId="77777777" w:rsidR="00B33B21" w:rsidRPr="00B33B21" w:rsidRDefault="00B33B21" w:rsidP="00B33B21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33B21">
        <w:rPr>
          <w:b/>
          <w:bCs/>
          <w:sz w:val="24"/>
          <w:lang w:eastAsia="zh-CN"/>
        </w:rPr>
        <w:t xml:space="preserve">    li $v0, 10         # </w:t>
      </w:r>
      <w:proofErr w:type="spellStart"/>
      <w:r w:rsidRPr="00B33B21">
        <w:rPr>
          <w:b/>
          <w:bCs/>
          <w:sz w:val="24"/>
          <w:lang w:eastAsia="zh-CN"/>
        </w:rPr>
        <w:t>syscall</w:t>
      </w:r>
      <w:proofErr w:type="spellEnd"/>
      <w:r w:rsidRPr="00B33B21">
        <w:rPr>
          <w:b/>
          <w:bCs/>
          <w:sz w:val="24"/>
          <w:lang w:eastAsia="zh-CN"/>
        </w:rPr>
        <w:t xml:space="preserve"> code for exit</w:t>
      </w:r>
    </w:p>
    <w:p w14:paraId="3265C06C" w14:textId="77777777" w:rsidR="00B33B21" w:rsidRPr="00B33B21" w:rsidRDefault="00B33B21" w:rsidP="00B33B21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33B21">
        <w:rPr>
          <w:b/>
          <w:bCs/>
          <w:sz w:val="24"/>
          <w:lang w:eastAsia="zh-CN"/>
        </w:rPr>
        <w:t xml:space="preserve">    </w:t>
      </w:r>
      <w:proofErr w:type="spellStart"/>
      <w:r w:rsidRPr="00B33B21">
        <w:rPr>
          <w:b/>
          <w:bCs/>
          <w:sz w:val="24"/>
          <w:lang w:eastAsia="zh-CN"/>
        </w:rPr>
        <w:t>syscall</w:t>
      </w:r>
      <w:proofErr w:type="spellEnd"/>
    </w:p>
    <w:p w14:paraId="0493BFC9" w14:textId="77777777" w:rsidR="00B33B21" w:rsidRPr="00B33B21" w:rsidRDefault="00B33B21" w:rsidP="00B33B21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</w:p>
    <w:p w14:paraId="33313F9D" w14:textId="77777777" w:rsidR="00B33B21" w:rsidRPr="00B33B21" w:rsidRDefault="00B33B21" w:rsidP="00B33B21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33B21">
        <w:rPr>
          <w:b/>
          <w:bCs/>
          <w:sz w:val="24"/>
          <w:lang w:eastAsia="zh-CN"/>
        </w:rPr>
        <w:t>.text</w:t>
      </w:r>
    </w:p>
    <w:p w14:paraId="0362295B" w14:textId="77777777" w:rsidR="00B33B21" w:rsidRPr="00B33B21" w:rsidRDefault="00B33B21" w:rsidP="00B33B21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proofErr w:type="gramStart"/>
      <w:r w:rsidRPr="00B33B21">
        <w:rPr>
          <w:b/>
          <w:bCs/>
          <w:sz w:val="24"/>
          <w:lang w:eastAsia="zh-CN"/>
        </w:rPr>
        <w:t>.</w:t>
      </w:r>
      <w:proofErr w:type="spellStart"/>
      <w:r w:rsidRPr="00B33B21">
        <w:rPr>
          <w:b/>
          <w:bCs/>
          <w:sz w:val="24"/>
          <w:lang w:eastAsia="zh-CN"/>
        </w:rPr>
        <w:t>globl</w:t>
      </w:r>
      <w:proofErr w:type="spellEnd"/>
      <w:proofErr w:type="gramEnd"/>
      <w:r w:rsidRPr="00B33B21">
        <w:rPr>
          <w:b/>
          <w:bCs/>
          <w:sz w:val="24"/>
          <w:lang w:eastAsia="zh-CN"/>
        </w:rPr>
        <w:t xml:space="preserve"> </w:t>
      </w:r>
      <w:proofErr w:type="spellStart"/>
      <w:r w:rsidRPr="00B33B21">
        <w:rPr>
          <w:b/>
          <w:bCs/>
          <w:sz w:val="24"/>
          <w:lang w:eastAsia="zh-CN"/>
        </w:rPr>
        <w:t>ToLower</w:t>
      </w:r>
      <w:proofErr w:type="spellEnd"/>
    </w:p>
    <w:p w14:paraId="67D927D3" w14:textId="77777777" w:rsidR="00B33B21" w:rsidRPr="00B33B21" w:rsidRDefault="00B33B21" w:rsidP="00B33B21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</w:p>
    <w:p w14:paraId="10D9CA75" w14:textId="77777777" w:rsidR="00B33B21" w:rsidRPr="00B33B21" w:rsidRDefault="00B33B21" w:rsidP="00B33B21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proofErr w:type="spellStart"/>
      <w:r w:rsidRPr="00B33B21">
        <w:rPr>
          <w:b/>
          <w:bCs/>
          <w:sz w:val="24"/>
          <w:lang w:eastAsia="zh-CN"/>
        </w:rPr>
        <w:t>ToLower</w:t>
      </w:r>
      <w:proofErr w:type="spellEnd"/>
      <w:r w:rsidRPr="00B33B21">
        <w:rPr>
          <w:b/>
          <w:bCs/>
          <w:sz w:val="24"/>
          <w:lang w:eastAsia="zh-CN"/>
        </w:rPr>
        <w:t>:</w:t>
      </w:r>
    </w:p>
    <w:p w14:paraId="0E38A733" w14:textId="77777777" w:rsidR="00B33B21" w:rsidRPr="00B33B21" w:rsidRDefault="00B33B21" w:rsidP="00B33B21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33B21">
        <w:rPr>
          <w:b/>
          <w:bCs/>
          <w:sz w:val="24"/>
          <w:lang w:eastAsia="zh-CN"/>
        </w:rPr>
        <w:t xml:space="preserve">    # Loop through each character in the string</w:t>
      </w:r>
    </w:p>
    <w:p w14:paraId="2E7307F3" w14:textId="77777777" w:rsidR="00B33B21" w:rsidRPr="00B33B21" w:rsidRDefault="00B33B21" w:rsidP="00B33B21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33B21">
        <w:rPr>
          <w:b/>
          <w:bCs/>
          <w:sz w:val="24"/>
          <w:lang w:eastAsia="zh-CN"/>
        </w:rPr>
        <w:t xml:space="preserve">    loop:</w:t>
      </w:r>
    </w:p>
    <w:p w14:paraId="0E04C681" w14:textId="77777777" w:rsidR="00B33B21" w:rsidRPr="00B33B21" w:rsidRDefault="00B33B21" w:rsidP="00B33B21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33B21">
        <w:rPr>
          <w:b/>
          <w:bCs/>
          <w:sz w:val="24"/>
          <w:lang w:eastAsia="zh-CN"/>
        </w:rPr>
        <w:t xml:space="preserve">        </w:t>
      </w:r>
      <w:proofErr w:type="spellStart"/>
      <w:r w:rsidRPr="00B33B21">
        <w:rPr>
          <w:b/>
          <w:bCs/>
          <w:sz w:val="24"/>
          <w:lang w:eastAsia="zh-CN"/>
        </w:rPr>
        <w:t>lb</w:t>
      </w:r>
      <w:proofErr w:type="spellEnd"/>
      <w:r w:rsidRPr="00B33B21">
        <w:rPr>
          <w:b/>
          <w:bCs/>
          <w:sz w:val="24"/>
          <w:lang w:eastAsia="zh-CN"/>
        </w:rPr>
        <w:t xml:space="preserve"> $t0, 0($a0)     # Load the current character</w:t>
      </w:r>
    </w:p>
    <w:p w14:paraId="683FF271" w14:textId="77777777" w:rsidR="00B33B21" w:rsidRPr="00B33B21" w:rsidRDefault="00B33B21" w:rsidP="00B33B21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33B21">
        <w:rPr>
          <w:b/>
          <w:bCs/>
          <w:sz w:val="24"/>
          <w:lang w:eastAsia="zh-CN"/>
        </w:rPr>
        <w:t xml:space="preserve">        </w:t>
      </w:r>
      <w:proofErr w:type="spellStart"/>
      <w:r w:rsidRPr="00B33B21">
        <w:rPr>
          <w:b/>
          <w:bCs/>
          <w:sz w:val="24"/>
          <w:lang w:eastAsia="zh-CN"/>
        </w:rPr>
        <w:t>beqz</w:t>
      </w:r>
      <w:proofErr w:type="spellEnd"/>
      <w:r w:rsidRPr="00B33B21">
        <w:rPr>
          <w:b/>
          <w:bCs/>
          <w:sz w:val="24"/>
          <w:lang w:eastAsia="zh-CN"/>
        </w:rPr>
        <w:t xml:space="preserve"> $t0, end      # If the character is null, end the loop</w:t>
      </w:r>
    </w:p>
    <w:p w14:paraId="7844C000" w14:textId="77777777" w:rsidR="00B33B21" w:rsidRPr="00B33B21" w:rsidRDefault="00B33B21" w:rsidP="00B33B21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</w:p>
    <w:p w14:paraId="0086AFDF" w14:textId="77777777" w:rsidR="00B33B21" w:rsidRPr="00B33B21" w:rsidRDefault="00B33B21" w:rsidP="00B33B21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33B21">
        <w:rPr>
          <w:b/>
          <w:bCs/>
          <w:sz w:val="24"/>
          <w:lang w:eastAsia="zh-CN"/>
        </w:rPr>
        <w:lastRenderedPageBreak/>
        <w:t xml:space="preserve">        # Setup ASCII values and bitmask</w:t>
      </w:r>
    </w:p>
    <w:p w14:paraId="4A15B8D5" w14:textId="77777777" w:rsidR="00B33B21" w:rsidRPr="00B33B21" w:rsidRDefault="00B33B21" w:rsidP="00B33B21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33B21">
        <w:rPr>
          <w:b/>
          <w:bCs/>
          <w:sz w:val="24"/>
          <w:lang w:eastAsia="zh-CN"/>
        </w:rPr>
        <w:t xml:space="preserve">        li $t1, 0x41       # ASCII value for 'A'</w:t>
      </w:r>
    </w:p>
    <w:p w14:paraId="3E608D69" w14:textId="77777777" w:rsidR="00B33B21" w:rsidRPr="00B33B21" w:rsidRDefault="00B33B21" w:rsidP="00B33B21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33B21">
        <w:rPr>
          <w:b/>
          <w:bCs/>
          <w:sz w:val="24"/>
          <w:lang w:eastAsia="zh-CN"/>
        </w:rPr>
        <w:t xml:space="preserve">        li $t2, 0x5A       # ASCII value for 'Z'</w:t>
      </w:r>
    </w:p>
    <w:p w14:paraId="191DC5C5" w14:textId="77777777" w:rsidR="00B33B21" w:rsidRPr="00B33B21" w:rsidRDefault="00B33B21" w:rsidP="00B33B21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33B21">
        <w:rPr>
          <w:b/>
          <w:bCs/>
          <w:sz w:val="24"/>
          <w:lang w:eastAsia="zh-CN"/>
        </w:rPr>
        <w:t xml:space="preserve">        li $t3, 0x20       # Bitmask to set 5th bit (uppercase to lowercase)</w:t>
      </w:r>
    </w:p>
    <w:p w14:paraId="2638DB21" w14:textId="77777777" w:rsidR="00B33B21" w:rsidRPr="00B33B21" w:rsidRDefault="00B33B21" w:rsidP="00B33B21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</w:p>
    <w:p w14:paraId="6E3B3C2E" w14:textId="77777777" w:rsidR="00B33B21" w:rsidRPr="00B33B21" w:rsidRDefault="00B33B21" w:rsidP="00B33B21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33B21">
        <w:rPr>
          <w:b/>
          <w:bCs/>
          <w:sz w:val="24"/>
          <w:lang w:eastAsia="zh-CN"/>
        </w:rPr>
        <w:t xml:space="preserve">        # Check if the character is uppercase</w:t>
      </w:r>
    </w:p>
    <w:p w14:paraId="71809D94" w14:textId="77777777" w:rsidR="00B33B21" w:rsidRPr="00B33B21" w:rsidRDefault="00B33B21" w:rsidP="00B33B21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33B21">
        <w:rPr>
          <w:b/>
          <w:bCs/>
          <w:sz w:val="24"/>
          <w:lang w:eastAsia="zh-CN"/>
        </w:rPr>
        <w:t xml:space="preserve">        </w:t>
      </w:r>
      <w:proofErr w:type="spellStart"/>
      <w:r w:rsidRPr="00B33B21">
        <w:rPr>
          <w:b/>
          <w:bCs/>
          <w:sz w:val="24"/>
          <w:lang w:eastAsia="zh-CN"/>
        </w:rPr>
        <w:t>blt</w:t>
      </w:r>
      <w:proofErr w:type="spellEnd"/>
      <w:r w:rsidRPr="00B33B21">
        <w:rPr>
          <w:b/>
          <w:bCs/>
          <w:sz w:val="24"/>
          <w:lang w:eastAsia="zh-CN"/>
        </w:rPr>
        <w:t xml:space="preserve"> $t0, $t1, </w:t>
      </w:r>
      <w:proofErr w:type="spellStart"/>
      <w:r w:rsidRPr="00B33B21">
        <w:rPr>
          <w:b/>
          <w:bCs/>
          <w:sz w:val="24"/>
          <w:lang w:eastAsia="zh-CN"/>
        </w:rPr>
        <w:t>next_char</w:t>
      </w:r>
      <w:proofErr w:type="spellEnd"/>
    </w:p>
    <w:p w14:paraId="6E2A341E" w14:textId="77777777" w:rsidR="00B33B21" w:rsidRPr="00B33B21" w:rsidRDefault="00B33B21" w:rsidP="00B33B21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33B21">
        <w:rPr>
          <w:b/>
          <w:bCs/>
          <w:sz w:val="24"/>
          <w:lang w:eastAsia="zh-CN"/>
        </w:rPr>
        <w:t xml:space="preserve">        </w:t>
      </w:r>
      <w:proofErr w:type="spellStart"/>
      <w:r w:rsidRPr="00B33B21">
        <w:rPr>
          <w:b/>
          <w:bCs/>
          <w:sz w:val="24"/>
          <w:lang w:eastAsia="zh-CN"/>
        </w:rPr>
        <w:t>bgt</w:t>
      </w:r>
      <w:proofErr w:type="spellEnd"/>
      <w:r w:rsidRPr="00B33B21">
        <w:rPr>
          <w:b/>
          <w:bCs/>
          <w:sz w:val="24"/>
          <w:lang w:eastAsia="zh-CN"/>
        </w:rPr>
        <w:t xml:space="preserve"> $t0, $t2, </w:t>
      </w:r>
      <w:proofErr w:type="spellStart"/>
      <w:r w:rsidRPr="00B33B21">
        <w:rPr>
          <w:b/>
          <w:bCs/>
          <w:sz w:val="24"/>
          <w:lang w:eastAsia="zh-CN"/>
        </w:rPr>
        <w:t>next_char</w:t>
      </w:r>
      <w:proofErr w:type="spellEnd"/>
    </w:p>
    <w:p w14:paraId="641E5EC1" w14:textId="77777777" w:rsidR="00B33B21" w:rsidRPr="00B33B21" w:rsidRDefault="00B33B21" w:rsidP="00B33B21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</w:p>
    <w:p w14:paraId="7C25F5B1" w14:textId="77777777" w:rsidR="00B33B21" w:rsidRPr="00B33B21" w:rsidRDefault="00B33B21" w:rsidP="00B33B21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33B21">
        <w:rPr>
          <w:b/>
          <w:bCs/>
          <w:sz w:val="24"/>
          <w:lang w:eastAsia="zh-CN"/>
        </w:rPr>
        <w:t xml:space="preserve">        # Convert to lowercase</w:t>
      </w:r>
    </w:p>
    <w:p w14:paraId="574F7080" w14:textId="77777777" w:rsidR="00B33B21" w:rsidRPr="00B33B21" w:rsidRDefault="00B33B21" w:rsidP="00B33B21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33B21">
        <w:rPr>
          <w:b/>
          <w:bCs/>
          <w:sz w:val="24"/>
          <w:lang w:eastAsia="zh-CN"/>
        </w:rPr>
        <w:t xml:space="preserve">        </w:t>
      </w:r>
      <w:proofErr w:type="spellStart"/>
      <w:r w:rsidRPr="00B33B21">
        <w:rPr>
          <w:b/>
          <w:bCs/>
          <w:sz w:val="24"/>
          <w:lang w:eastAsia="zh-CN"/>
        </w:rPr>
        <w:t>xor</w:t>
      </w:r>
      <w:proofErr w:type="spellEnd"/>
      <w:r w:rsidRPr="00B33B21">
        <w:rPr>
          <w:b/>
          <w:bCs/>
          <w:sz w:val="24"/>
          <w:lang w:eastAsia="zh-CN"/>
        </w:rPr>
        <w:t xml:space="preserve"> $t0, $t0, $t3</w:t>
      </w:r>
    </w:p>
    <w:p w14:paraId="1D9BB93E" w14:textId="77777777" w:rsidR="00B33B21" w:rsidRPr="00B33B21" w:rsidRDefault="00B33B21" w:rsidP="00B33B21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</w:p>
    <w:p w14:paraId="7A1E31B9" w14:textId="77777777" w:rsidR="00B33B21" w:rsidRPr="00B33B21" w:rsidRDefault="00B33B21" w:rsidP="00B33B21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33B21">
        <w:rPr>
          <w:b/>
          <w:bCs/>
          <w:sz w:val="24"/>
          <w:lang w:eastAsia="zh-CN"/>
        </w:rPr>
        <w:t xml:space="preserve">        # Store the converted character back to memory</w:t>
      </w:r>
    </w:p>
    <w:p w14:paraId="73667ADE" w14:textId="77777777" w:rsidR="00B33B21" w:rsidRPr="00B33B21" w:rsidRDefault="00B33B21" w:rsidP="00B33B21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33B21">
        <w:rPr>
          <w:b/>
          <w:bCs/>
          <w:sz w:val="24"/>
          <w:lang w:eastAsia="zh-CN"/>
        </w:rPr>
        <w:t xml:space="preserve">        sb $t0, 0($a0)</w:t>
      </w:r>
    </w:p>
    <w:p w14:paraId="3D848FCF" w14:textId="77777777" w:rsidR="00B33B21" w:rsidRPr="00B33B21" w:rsidRDefault="00B33B21" w:rsidP="00B33B21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</w:p>
    <w:p w14:paraId="218DC71A" w14:textId="77777777" w:rsidR="00B33B21" w:rsidRPr="00B33B21" w:rsidRDefault="00B33B21" w:rsidP="00B33B21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33B21">
        <w:rPr>
          <w:b/>
          <w:bCs/>
          <w:sz w:val="24"/>
          <w:lang w:eastAsia="zh-CN"/>
        </w:rPr>
        <w:t xml:space="preserve">        </w:t>
      </w:r>
      <w:proofErr w:type="spellStart"/>
      <w:r w:rsidRPr="00B33B21">
        <w:rPr>
          <w:b/>
          <w:bCs/>
          <w:sz w:val="24"/>
          <w:lang w:eastAsia="zh-CN"/>
        </w:rPr>
        <w:t>next_char</w:t>
      </w:r>
      <w:proofErr w:type="spellEnd"/>
      <w:r w:rsidRPr="00B33B21">
        <w:rPr>
          <w:b/>
          <w:bCs/>
          <w:sz w:val="24"/>
          <w:lang w:eastAsia="zh-CN"/>
        </w:rPr>
        <w:t>:</w:t>
      </w:r>
    </w:p>
    <w:p w14:paraId="571BEE2F" w14:textId="77777777" w:rsidR="00B33B21" w:rsidRPr="00B33B21" w:rsidRDefault="00B33B21" w:rsidP="00B33B21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33B21">
        <w:rPr>
          <w:b/>
          <w:bCs/>
          <w:sz w:val="24"/>
          <w:lang w:eastAsia="zh-CN"/>
        </w:rPr>
        <w:t xml:space="preserve">        </w:t>
      </w:r>
      <w:proofErr w:type="spellStart"/>
      <w:r w:rsidRPr="00B33B21">
        <w:rPr>
          <w:b/>
          <w:bCs/>
          <w:sz w:val="24"/>
          <w:lang w:eastAsia="zh-CN"/>
        </w:rPr>
        <w:t>addi</w:t>
      </w:r>
      <w:proofErr w:type="spellEnd"/>
      <w:r w:rsidRPr="00B33B21">
        <w:rPr>
          <w:b/>
          <w:bCs/>
          <w:sz w:val="24"/>
          <w:lang w:eastAsia="zh-CN"/>
        </w:rPr>
        <w:t xml:space="preserve"> $a0, $a0, 1   # Move to the next character</w:t>
      </w:r>
    </w:p>
    <w:p w14:paraId="658D74B0" w14:textId="77777777" w:rsidR="00B33B21" w:rsidRPr="00B33B21" w:rsidRDefault="00B33B21" w:rsidP="00B33B21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33B21">
        <w:rPr>
          <w:b/>
          <w:bCs/>
          <w:sz w:val="24"/>
          <w:lang w:eastAsia="zh-CN"/>
        </w:rPr>
        <w:t xml:space="preserve">        j loop</w:t>
      </w:r>
    </w:p>
    <w:p w14:paraId="7EC26830" w14:textId="77777777" w:rsidR="00B33B21" w:rsidRPr="00B33B21" w:rsidRDefault="00B33B21" w:rsidP="00B33B21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</w:p>
    <w:p w14:paraId="0323FAFE" w14:textId="77777777" w:rsidR="00B33B21" w:rsidRPr="00B33B21" w:rsidRDefault="00B33B21" w:rsidP="00B33B21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33B21">
        <w:rPr>
          <w:b/>
          <w:bCs/>
          <w:sz w:val="24"/>
          <w:lang w:eastAsia="zh-CN"/>
        </w:rPr>
        <w:t xml:space="preserve">    end:</w:t>
      </w:r>
    </w:p>
    <w:p w14:paraId="0DC50A1C" w14:textId="77777777" w:rsidR="0027471A" w:rsidRDefault="00B33B21" w:rsidP="00B33B21">
      <w:pPr>
        <w:pStyle w:val="ListParagraph"/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33B21">
        <w:rPr>
          <w:b/>
          <w:bCs/>
          <w:sz w:val="24"/>
          <w:lang w:eastAsia="zh-CN"/>
        </w:rPr>
        <w:t xml:space="preserve">    </w:t>
      </w:r>
      <w:proofErr w:type="spellStart"/>
      <w:r w:rsidRPr="00B33B21">
        <w:rPr>
          <w:b/>
          <w:bCs/>
          <w:sz w:val="24"/>
          <w:lang w:eastAsia="zh-CN"/>
        </w:rPr>
        <w:t>jr</w:t>
      </w:r>
      <w:proofErr w:type="spellEnd"/>
      <w:r w:rsidRPr="00B33B21">
        <w:rPr>
          <w:b/>
          <w:bCs/>
          <w:sz w:val="24"/>
          <w:lang w:eastAsia="zh-CN"/>
        </w:rPr>
        <w:t xml:space="preserve"> $</w:t>
      </w:r>
      <w:proofErr w:type="spellStart"/>
      <w:r w:rsidRPr="00B33B21">
        <w:rPr>
          <w:b/>
          <w:bCs/>
          <w:sz w:val="24"/>
          <w:lang w:eastAsia="zh-CN"/>
        </w:rPr>
        <w:t>ra</w:t>
      </w:r>
      <w:proofErr w:type="spellEnd"/>
      <w:r w:rsidRPr="00B33B21">
        <w:rPr>
          <w:b/>
          <w:bCs/>
          <w:sz w:val="24"/>
          <w:lang w:eastAsia="zh-CN"/>
        </w:rPr>
        <w:t xml:space="preserve">                # Return from the function</w:t>
      </w:r>
    </w:p>
    <w:p w14:paraId="1F2C1A62" w14:textId="77777777" w:rsidR="0027471A" w:rsidRDefault="0027471A" w:rsidP="0027471A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>
        <w:rPr>
          <w:b/>
          <w:bCs/>
          <w:sz w:val="24"/>
          <w:lang w:eastAsia="zh-CN"/>
        </w:rPr>
        <w:tab/>
      </w:r>
      <w:r>
        <w:rPr>
          <w:b/>
          <w:bCs/>
          <w:sz w:val="24"/>
          <w:lang w:eastAsia="zh-CN"/>
        </w:rPr>
        <w:tab/>
      </w:r>
      <w:r>
        <w:rPr>
          <w:b/>
          <w:bCs/>
          <w:sz w:val="24"/>
          <w:lang w:eastAsia="zh-CN"/>
        </w:rPr>
        <w:tab/>
      </w:r>
      <w:r>
        <w:rPr>
          <w:b/>
          <w:bCs/>
          <w:sz w:val="24"/>
          <w:lang w:eastAsia="zh-CN"/>
        </w:rPr>
        <w:tab/>
      </w:r>
    </w:p>
    <w:p w14:paraId="3CD8646B" w14:textId="77777777" w:rsidR="0027471A" w:rsidRDefault="0027471A" w:rsidP="0027471A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>
        <w:rPr>
          <w:b/>
          <w:bCs/>
          <w:sz w:val="24"/>
          <w:lang w:eastAsia="zh-CN"/>
        </w:rPr>
        <w:tab/>
      </w:r>
      <w:r>
        <w:rPr>
          <w:b/>
          <w:bCs/>
          <w:sz w:val="24"/>
          <w:lang w:eastAsia="zh-CN"/>
        </w:rPr>
        <w:tab/>
      </w:r>
      <w:r>
        <w:rPr>
          <w:b/>
          <w:bCs/>
          <w:sz w:val="24"/>
          <w:lang w:eastAsia="zh-CN"/>
        </w:rPr>
        <w:tab/>
      </w:r>
      <w:r>
        <w:rPr>
          <w:b/>
          <w:bCs/>
          <w:sz w:val="24"/>
          <w:lang w:eastAsia="zh-CN"/>
        </w:rPr>
        <w:tab/>
      </w:r>
      <w:r>
        <w:rPr>
          <w:b/>
          <w:bCs/>
          <w:sz w:val="24"/>
          <w:lang w:eastAsia="zh-CN"/>
        </w:rPr>
        <w:tab/>
        <w:t>QUESTION 2</w:t>
      </w:r>
    </w:p>
    <w:p w14:paraId="21124D7B" w14:textId="77777777" w:rsidR="0027471A" w:rsidRPr="0027471A" w:rsidRDefault="0027471A" w:rsidP="0027471A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27471A">
        <w:rPr>
          <w:b/>
          <w:bCs/>
          <w:sz w:val="24"/>
          <w:lang w:eastAsia="zh-CN"/>
        </w:rPr>
        <w:t>.data</w:t>
      </w:r>
    </w:p>
    <w:p w14:paraId="563333A9" w14:textId="77777777" w:rsidR="0027471A" w:rsidRPr="0027471A" w:rsidRDefault="0027471A" w:rsidP="0027471A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27471A">
        <w:rPr>
          <w:b/>
          <w:bCs/>
          <w:sz w:val="24"/>
          <w:lang w:eastAsia="zh-CN"/>
        </w:rPr>
        <w:t>prompt</w:t>
      </w:r>
      <w:proofErr w:type="gramStart"/>
      <w:r w:rsidRPr="0027471A">
        <w:rPr>
          <w:b/>
          <w:bCs/>
          <w:sz w:val="24"/>
          <w:lang w:eastAsia="zh-CN"/>
        </w:rPr>
        <w:t>: .</w:t>
      </w:r>
      <w:proofErr w:type="spellStart"/>
      <w:r w:rsidRPr="0027471A">
        <w:rPr>
          <w:b/>
          <w:bCs/>
          <w:sz w:val="24"/>
          <w:lang w:eastAsia="zh-CN"/>
        </w:rPr>
        <w:t>asciiz</w:t>
      </w:r>
      <w:proofErr w:type="spellEnd"/>
      <w:proofErr w:type="gramEnd"/>
      <w:r w:rsidRPr="0027471A">
        <w:rPr>
          <w:b/>
          <w:bCs/>
          <w:sz w:val="24"/>
          <w:lang w:eastAsia="zh-CN"/>
        </w:rPr>
        <w:t xml:space="preserve"> "Enter an integer: "</w:t>
      </w:r>
    </w:p>
    <w:p w14:paraId="0551BB48" w14:textId="77777777" w:rsidR="0027471A" w:rsidRPr="0027471A" w:rsidRDefault="0027471A" w:rsidP="0027471A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27471A">
        <w:rPr>
          <w:b/>
          <w:bCs/>
          <w:sz w:val="24"/>
          <w:lang w:eastAsia="zh-CN"/>
        </w:rPr>
        <w:t>msg</w:t>
      </w:r>
      <w:proofErr w:type="gramStart"/>
      <w:r w:rsidRPr="0027471A">
        <w:rPr>
          <w:b/>
          <w:bCs/>
          <w:sz w:val="24"/>
          <w:lang w:eastAsia="zh-CN"/>
        </w:rPr>
        <w:t>: .</w:t>
      </w:r>
      <w:proofErr w:type="spellStart"/>
      <w:r w:rsidRPr="0027471A">
        <w:rPr>
          <w:b/>
          <w:bCs/>
          <w:sz w:val="24"/>
          <w:lang w:eastAsia="zh-CN"/>
        </w:rPr>
        <w:t>asciiz</w:t>
      </w:r>
      <w:proofErr w:type="spellEnd"/>
      <w:proofErr w:type="gramEnd"/>
      <w:r w:rsidRPr="0027471A">
        <w:rPr>
          <w:b/>
          <w:bCs/>
          <w:sz w:val="24"/>
          <w:lang w:eastAsia="zh-CN"/>
        </w:rPr>
        <w:t xml:space="preserve"> "Prime: "</w:t>
      </w:r>
    </w:p>
    <w:p w14:paraId="2B8A6750" w14:textId="77777777" w:rsidR="0027471A" w:rsidRPr="0027471A" w:rsidRDefault="0027471A" w:rsidP="0027471A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</w:p>
    <w:p w14:paraId="77AA3DB4" w14:textId="77777777" w:rsidR="0027471A" w:rsidRPr="0027471A" w:rsidRDefault="0027471A" w:rsidP="0027471A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27471A">
        <w:rPr>
          <w:b/>
          <w:bCs/>
          <w:sz w:val="24"/>
          <w:lang w:eastAsia="zh-CN"/>
        </w:rPr>
        <w:t>.text</w:t>
      </w:r>
    </w:p>
    <w:p w14:paraId="590E13D5" w14:textId="77777777" w:rsidR="0027471A" w:rsidRPr="0027471A" w:rsidRDefault="0027471A" w:rsidP="0027471A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proofErr w:type="gramStart"/>
      <w:r w:rsidRPr="0027471A">
        <w:rPr>
          <w:b/>
          <w:bCs/>
          <w:sz w:val="24"/>
          <w:lang w:eastAsia="zh-CN"/>
        </w:rPr>
        <w:t>.</w:t>
      </w:r>
      <w:proofErr w:type="spellStart"/>
      <w:r w:rsidRPr="0027471A">
        <w:rPr>
          <w:b/>
          <w:bCs/>
          <w:sz w:val="24"/>
          <w:lang w:eastAsia="zh-CN"/>
        </w:rPr>
        <w:t>globl</w:t>
      </w:r>
      <w:proofErr w:type="spellEnd"/>
      <w:proofErr w:type="gramEnd"/>
      <w:r w:rsidRPr="0027471A">
        <w:rPr>
          <w:b/>
          <w:bCs/>
          <w:sz w:val="24"/>
          <w:lang w:eastAsia="zh-CN"/>
        </w:rPr>
        <w:t xml:space="preserve"> main</w:t>
      </w:r>
    </w:p>
    <w:p w14:paraId="0C1BAC85" w14:textId="77777777" w:rsidR="0027471A" w:rsidRPr="0027471A" w:rsidRDefault="0027471A" w:rsidP="0027471A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</w:p>
    <w:p w14:paraId="1CB63180" w14:textId="77777777" w:rsidR="0027471A" w:rsidRPr="0027471A" w:rsidRDefault="0027471A" w:rsidP="0027471A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27471A">
        <w:rPr>
          <w:b/>
          <w:bCs/>
          <w:sz w:val="24"/>
          <w:lang w:eastAsia="zh-CN"/>
        </w:rPr>
        <w:t>main:</w:t>
      </w:r>
    </w:p>
    <w:p w14:paraId="1495C469" w14:textId="77777777" w:rsidR="0027471A" w:rsidRPr="0027471A" w:rsidRDefault="0027471A" w:rsidP="0027471A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27471A">
        <w:rPr>
          <w:b/>
          <w:bCs/>
          <w:sz w:val="24"/>
          <w:lang w:eastAsia="zh-CN"/>
        </w:rPr>
        <w:t xml:space="preserve">    # Prompt for user input</w:t>
      </w:r>
    </w:p>
    <w:p w14:paraId="509C9981" w14:textId="77777777" w:rsidR="0027471A" w:rsidRPr="0027471A" w:rsidRDefault="0027471A" w:rsidP="0027471A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27471A">
        <w:rPr>
          <w:b/>
          <w:bCs/>
          <w:sz w:val="24"/>
          <w:lang w:eastAsia="zh-CN"/>
        </w:rPr>
        <w:t xml:space="preserve">    li $v0, 4</w:t>
      </w:r>
    </w:p>
    <w:p w14:paraId="22B9CDE5" w14:textId="77777777" w:rsidR="0027471A" w:rsidRPr="0027471A" w:rsidRDefault="0027471A" w:rsidP="0027471A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27471A">
        <w:rPr>
          <w:b/>
          <w:bCs/>
          <w:sz w:val="24"/>
          <w:lang w:eastAsia="zh-CN"/>
        </w:rPr>
        <w:t xml:space="preserve">    la $a0, prompt</w:t>
      </w:r>
    </w:p>
    <w:p w14:paraId="4D1C9079" w14:textId="77777777" w:rsidR="0027471A" w:rsidRPr="0027471A" w:rsidRDefault="0027471A" w:rsidP="0027471A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27471A">
        <w:rPr>
          <w:b/>
          <w:bCs/>
          <w:sz w:val="24"/>
          <w:lang w:eastAsia="zh-CN"/>
        </w:rPr>
        <w:t xml:space="preserve">    </w:t>
      </w:r>
      <w:proofErr w:type="spellStart"/>
      <w:r w:rsidRPr="0027471A">
        <w:rPr>
          <w:b/>
          <w:bCs/>
          <w:sz w:val="24"/>
          <w:lang w:eastAsia="zh-CN"/>
        </w:rPr>
        <w:t>syscall</w:t>
      </w:r>
      <w:proofErr w:type="spellEnd"/>
    </w:p>
    <w:p w14:paraId="5BDF5A55" w14:textId="77777777" w:rsidR="0027471A" w:rsidRPr="0027471A" w:rsidRDefault="0027471A" w:rsidP="0027471A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27471A">
        <w:rPr>
          <w:b/>
          <w:bCs/>
          <w:sz w:val="24"/>
          <w:lang w:eastAsia="zh-CN"/>
        </w:rPr>
        <w:t xml:space="preserve">    </w:t>
      </w:r>
    </w:p>
    <w:p w14:paraId="229949B2" w14:textId="77777777" w:rsidR="0027471A" w:rsidRPr="0027471A" w:rsidRDefault="0027471A" w:rsidP="0027471A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27471A">
        <w:rPr>
          <w:b/>
          <w:bCs/>
          <w:sz w:val="24"/>
          <w:lang w:eastAsia="zh-CN"/>
        </w:rPr>
        <w:t xml:space="preserve">    # Read integer input</w:t>
      </w:r>
    </w:p>
    <w:p w14:paraId="6DACEAD5" w14:textId="77777777" w:rsidR="0027471A" w:rsidRPr="0027471A" w:rsidRDefault="0027471A" w:rsidP="0027471A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27471A">
        <w:rPr>
          <w:b/>
          <w:bCs/>
          <w:sz w:val="24"/>
          <w:lang w:eastAsia="zh-CN"/>
        </w:rPr>
        <w:t xml:space="preserve">    li $v0, 5</w:t>
      </w:r>
    </w:p>
    <w:p w14:paraId="1DB9DDEC" w14:textId="77777777" w:rsidR="0027471A" w:rsidRPr="0027471A" w:rsidRDefault="0027471A" w:rsidP="0027471A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27471A">
        <w:rPr>
          <w:b/>
          <w:bCs/>
          <w:sz w:val="24"/>
          <w:lang w:eastAsia="zh-CN"/>
        </w:rPr>
        <w:t xml:space="preserve">    </w:t>
      </w:r>
      <w:proofErr w:type="spellStart"/>
      <w:r w:rsidRPr="0027471A">
        <w:rPr>
          <w:b/>
          <w:bCs/>
          <w:sz w:val="24"/>
          <w:lang w:eastAsia="zh-CN"/>
        </w:rPr>
        <w:t>syscall</w:t>
      </w:r>
      <w:proofErr w:type="spellEnd"/>
    </w:p>
    <w:p w14:paraId="7E8379FA" w14:textId="77777777" w:rsidR="0027471A" w:rsidRPr="0027471A" w:rsidRDefault="0027471A" w:rsidP="0027471A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27471A">
        <w:rPr>
          <w:b/>
          <w:bCs/>
          <w:sz w:val="24"/>
          <w:lang w:eastAsia="zh-CN"/>
        </w:rPr>
        <w:t xml:space="preserve">    move $a0, $v0</w:t>
      </w:r>
    </w:p>
    <w:p w14:paraId="14EB6475" w14:textId="77777777" w:rsidR="0027471A" w:rsidRPr="0027471A" w:rsidRDefault="0027471A" w:rsidP="0027471A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27471A">
        <w:rPr>
          <w:b/>
          <w:bCs/>
          <w:sz w:val="24"/>
          <w:lang w:eastAsia="zh-CN"/>
        </w:rPr>
        <w:t xml:space="preserve">    </w:t>
      </w:r>
    </w:p>
    <w:p w14:paraId="2579A111" w14:textId="77777777" w:rsidR="0027471A" w:rsidRPr="0027471A" w:rsidRDefault="0027471A" w:rsidP="0027471A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27471A">
        <w:rPr>
          <w:b/>
          <w:bCs/>
          <w:sz w:val="24"/>
          <w:lang w:eastAsia="zh-CN"/>
        </w:rPr>
        <w:t xml:space="preserve">    # Call </w:t>
      </w:r>
      <w:proofErr w:type="spellStart"/>
      <w:r w:rsidRPr="0027471A">
        <w:rPr>
          <w:b/>
          <w:bCs/>
          <w:sz w:val="24"/>
          <w:lang w:eastAsia="zh-CN"/>
        </w:rPr>
        <w:t>FindPrimes</w:t>
      </w:r>
      <w:proofErr w:type="spellEnd"/>
    </w:p>
    <w:p w14:paraId="4624C45E" w14:textId="77777777" w:rsidR="0027471A" w:rsidRPr="0027471A" w:rsidRDefault="0027471A" w:rsidP="0027471A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27471A">
        <w:rPr>
          <w:b/>
          <w:bCs/>
          <w:sz w:val="24"/>
          <w:lang w:eastAsia="zh-CN"/>
        </w:rPr>
        <w:t xml:space="preserve">    </w:t>
      </w:r>
      <w:proofErr w:type="spellStart"/>
      <w:r w:rsidRPr="0027471A">
        <w:rPr>
          <w:b/>
          <w:bCs/>
          <w:sz w:val="24"/>
          <w:lang w:eastAsia="zh-CN"/>
        </w:rPr>
        <w:t>jal</w:t>
      </w:r>
      <w:proofErr w:type="spellEnd"/>
      <w:r w:rsidRPr="0027471A">
        <w:rPr>
          <w:b/>
          <w:bCs/>
          <w:sz w:val="24"/>
          <w:lang w:eastAsia="zh-CN"/>
        </w:rPr>
        <w:t xml:space="preserve"> </w:t>
      </w:r>
      <w:proofErr w:type="spellStart"/>
      <w:r w:rsidRPr="0027471A">
        <w:rPr>
          <w:b/>
          <w:bCs/>
          <w:sz w:val="24"/>
          <w:lang w:eastAsia="zh-CN"/>
        </w:rPr>
        <w:t>FindPrimes</w:t>
      </w:r>
      <w:proofErr w:type="spellEnd"/>
    </w:p>
    <w:p w14:paraId="0B8E3706" w14:textId="77777777" w:rsidR="0027471A" w:rsidRPr="0027471A" w:rsidRDefault="0027471A" w:rsidP="0027471A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27471A">
        <w:rPr>
          <w:b/>
          <w:bCs/>
          <w:sz w:val="24"/>
          <w:lang w:eastAsia="zh-CN"/>
        </w:rPr>
        <w:t xml:space="preserve">    </w:t>
      </w:r>
    </w:p>
    <w:p w14:paraId="69E191BB" w14:textId="77777777" w:rsidR="0027471A" w:rsidRPr="0027471A" w:rsidRDefault="0027471A" w:rsidP="0027471A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27471A">
        <w:rPr>
          <w:b/>
          <w:bCs/>
          <w:sz w:val="24"/>
          <w:lang w:eastAsia="zh-CN"/>
        </w:rPr>
        <w:t xml:space="preserve">    # Exit</w:t>
      </w:r>
    </w:p>
    <w:p w14:paraId="0DA0A7C0" w14:textId="77777777" w:rsidR="0027471A" w:rsidRPr="0027471A" w:rsidRDefault="0027471A" w:rsidP="0027471A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27471A">
        <w:rPr>
          <w:b/>
          <w:bCs/>
          <w:sz w:val="24"/>
          <w:lang w:eastAsia="zh-CN"/>
        </w:rPr>
        <w:t xml:space="preserve">    li $v0, 10</w:t>
      </w:r>
    </w:p>
    <w:p w14:paraId="67502B0B" w14:textId="77777777" w:rsidR="0027471A" w:rsidRPr="0027471A" w:rsidRDefault="0027471A" w:rsidP="0027471A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27471A">
        <w:rPr>
          <w:b/>
          <w:bCs/>
          <w:sz w:val="24"/>
          <w:lang w:eastAsia="zh-CN"/>
        </w:rPr>
        <w:t xml:space="preserve">    </w:t>
      </w:r>
      <w:proofErr w:type="spellStart"/>
      <w:r w:rsidRPr="0027471A">
        <w:rPr>
          <w:b/>
          <w:bCs/>
          <w:sz w:val="24"/>
          <w:lang w:eastAsia="zh-CN"/>
        </w:rPr>
        <w:t>syscall</w:t>
      </w:r>
      <w:proofErr w:type="spellEnd"/>
    </w:p>
    <w:p w14:paraId="09902AFA" w14:textId="77777777" w:rsidR="0027471A" w:rsidRPr="0027471A" w:rsidRDefault="0027471A" w:rsidP="0027471A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</w:p>
    <w:p w14:paraId="7ACD7476" w14:textId="77777777" w:rsidR="0027471A" w:rsidRPr="0027471A" w:rsidRDefault="0027471A" w:rsidP="0027471A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proofErr w:type="spellStart"/>
      <w:r w:rsidRPr="0027471A">
        <w:rPr>
          <w:b/>
          <w:bCs/>
          <w:sz w:val="24"/>
          <w:lang w:eastAsia="zh-CN"/>
        </w:rPr>
        <w:t>FindPrimes</w:t>
      </w:r>
      <w:proofErr w:type="spellEnd"/>
      <w:r w:rsidRPr="0027471A">
        <w:rPr>
          <w:b/>
          <w:bCs/>
          <w:sz w:val="24"/>
          <w:lang w:eastAsia="zh-CN"/>
        </w:rPr>
        <w:t>:</w:t>
      </w:r>
    </w:p>
    <w:p w14:paraId="36F9C330" w14:textId="77777777" w:rsidR="0027471A" w:rsidRPr="0027471A" w:rsidRDefault="0027471A" w:rsidP="0027471A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27471A">
        <w:rPr>
          <w:b/>
          <w:bCs/>
          <w:sz w:val="24"/>
          <w:lang w:eastAsia="zh-CN"/>
        </w:rPr>
        <w:t xml:space="preserve">    li $t0, 3            # Start from 3</w:t>
      </w:r>
    </w:p>
    <w:p w14:paraId="26C1C6B4" w14:textId="77777777" w:rsidR="0027471A" w:rsidRPr="0027471A" w:rsidRDefault="0027471A" w:rsidP="0027471A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27471A">
        <w:rPr>
          <w:b/>
          <w:bCs/>
          <w:sz w:val="24"/>
          <w:lang w:eastAsia="zh-CN"/>
        </w:rPr>
        <w:lastRenderedPageBreak/>
        <w:t xml:space="preserve">    move $t1, $a0        # Store n in $t1</w:t>
      </w:r>
    </w:p>
    <w:p w14:paraId="72F0BF0E" w14:textId="77777777" w:rsidR="0027471A" w:rsidRPr="0027471A" w:rsidRDefault="0027471A" w:rsidP="0027471A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27471A">
        <w:rPr>
          <w:b/>
          <w:bCs/>
          <w:sz w:val="24"/>
          <w:lang w:eastAsia="zh-CN"/>
        </w:rPr>
        <w:t xml:space="preserve">    </w:t>
      </w:r>
    </w:p>
    <w:p w14:paraId="18DE69DC" w14:textId="77777777" w:rsidR="0027471A" w:rsidRPr="0027471A" w:rsidRDefault="0027471A" w:rsidP="0027471A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27471A">
        <w:rPr>
          <w:b/>
          <w:bCs/>
          <w:sz w:val="24"/>
          <w:lang w:eastAsia="zh-CN"/>
        </w:rPr>
        <w:t>Loop:</w:t>
      </w:r>
    </w:p>
    <w:p w14:paraId="278FD472" w14:textId="77777777" w:rsidR="0027471A" w:rsidRPr="0027471A" w:rsidRDefault="0027471A" w:rsidP="0027471A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27471A">
        <w:rPr>
          <w:b/>
          <w:bCs/>
          <w:sz w:val="24"/>
          <w:lang w:eastAsia="zh-CN"/>
        </w:rPr>
        <w:t xml:space="preserve">    </w:t>
      </w:r>
      <w:proofErr w:type="spellStart"/>
      <w:r w:rsidRPr="0027471A">
        <w:rPr>
          <w:b/>
          <w:bCs/>
          <w:sz w:val="24"/>
          <w:lang w:eastAsia="zh-CN"/>
        </w:rPr>
        <w:t>bgt</w:t>
      </w:r>
      <w:proofErr w:type="spellEnd"/>
      <w:r w:rsidRPr="0027471A">
        <w:rPr>
          <w:b/>
          <w:bCs/>
          <w:sz w:val="24"/>
          <w:lang w:eastAsia="zh-CN"/>
        </w:rPr>
        <w:t xml:space="preserve"> $t0, $t1, Exit   # If $t0 &gt; $t1, exit loop</w:t>
      </w:r>
    </w:p>
    <w:p w14:paraId="53D5E3BE" w14:textId="77777777" w:rsidR="0027471A" w:rsidRPr="0027471A" w:rsidRDefault="0027471A" w:rsidP="0027471A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</w:p>
    <w:p w14:paraId="4F8ED10E" w14:textId="77777777" w:rsidR="0027471A" w:rsidRPr="0027471A" w:rsidRDefault="0027471A" w:rsidP="0027471A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proofErr w:type="spellStart"/>
      <w:r w:rsidRPr="0027471A">
        <w:rPr>
          <w:b/>
          <w:bCs/>
          <w:sz w:val="24"/>
          <w:lang w:eastAsia="zh-CN"/>
        </w:rPr>
        <w:t>CheckPrime</w:t>
      </w:r>
      <w:proofErr w:type="spellEnd"/>
      <w:r w:rsidRPr="0027471A">
        <w:rPr>
          <w:b/>
          <w:bCs/>
          <w:sz w:val="24"/>
          <w:lang w:eastAsia="zh-CN"/>
        </w:rPr>
        <w:t>:</w:t>
      </w:r>
    </w:p>
    <w:p w14:paraId="34F6E88B" w14:textId="77777777" w:rsidR="0027471A" w:rsidRPr="0027471A" w:rsidRDefault="0027471A" w:rsidP="0027471A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27471A">
        <w:rPr>
          <w:b/>
          <w:bCs/>
          <w:sz w:val="24"/>
          <w:lang w:eastAsia="zh-CN"/>
        </w:rPr>
        <w:t xml:space="preserve">    li $t2, 2            # Start dividing from 2</w:t>
      </w:r>
    </w:p>
    <w:p w14:paraId="7F43E9E5" w14:textId="77777777" w:rsidR="0027471A" w:rsidRPr="0027471A" w:rsidRDefault="0027471A" w:rsidP="0027471A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27471A">
        <w:rPr>
          <w:b/>
          <w:bCs/>
          <w:sz w:val="24"/>
          <w:lang w:eastAsia="zh-CN"/>
        </w:rPr>
        <w:t xml:space="preserve">    li $t4, 1            # Flag for prime check, assume prime</w:t>
      </w:r>
    </w:p>
    <w:p w14:paraId="6B70E861" w14:textId="77777777" w:rsidR="0027471A" w:rsidRPr="0027471A" w:rsidRDefault="0027471A" w:rsidP="0027471A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</w:p>
    <w:p w14:paraId="658FCA8C" w14:textId="77777777" w:rsidR="0027471A" w:rsidRPr="0027471A" w:rsidRDefault="0027471A" w:rsidP="0027471A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proofErr w:type="spellStart"/>
      <w:r w:rsidRPr="0027471A">
        <w:rPr>
          <w:b/>
          <w:bCs/>
          <w:sz w:val="24"/>
          <w:lang w:eastAsia="zh-CN"/>
        </w:rPr>
        <w:t>DivLoop</w:t>
      </w:r>
      <w:proofErr w:type="spellEnd"/>
      <w:r w:rsidRPr="0027471A">
        <w:rPr>
          <w:b/>
          <w:bCs/>
          <w:sz w:val="24"/>
          <w:lang w:eastAsia="zh-CN"/>
        </w:rPr>
        <w:t>:</w:t>
      </w:r>
    </w:p>
    <w:p w14:paraId="585A39B2" w14:textId="77777777" w:rsidR="0027471A" w:rsidRPr="0027471A" w:rsidRDefault="0027471A" w:rsidP="0027471A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27471A">
        <w:rPr>
          <w:b/>
          <w:bCs/>
          <w:sz w:val="24"/>
          <w:lang w:eastAsia="zh-CN"/>
        </w:rPr>
        <w:t xml:space="preserve">    </w:t>
      </w:r>
      <w:proofErr w:type="spellStart"/>
      <w:r w:rsidRPr="0027471A">
        <w:rPr>
          <w:b/>
          <w:bCs/>
          <w:sz w:val="24"/>
          <w:lang w:eastAsia="zh-CN"/>
        </w:rPr>
        <w:t>mul</w:t>
      </w:r>
      <w:proofErr w:type="spellEnd"/>
      <w:r w:rsidRPr="0027471A">
        <w:rPr>
          <w:b/>
          <w:bCs/>
          <w:sz w:val="24"/>
          <w:lang w:eastAsia="zh-CN"/>
        </w:rPr>
        <w:t xml:space="preserve"> $t5, $t2, $t2    # $t5 = $t2 * $t2</w:t>
      </w:r>
    </w:p>
    <w:p w14:paraId="18643D87" w14:textId="77777777" w:rsidR="0027471A" w:rsidRPr="0027471A" w:rsidRDefault="0027471A" w:rsidP="0027471A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27471A">
        <w:rPr>
          <w:b/>
          <w:bCs/>
          <w:sz w:val="24"/>
          <w:lang w:eastAsia="zh-CN"/>
        </w:rPr>
        <w:t xml:space="preserve">    </w:t>
      </w:r>
      <w:proofErr w:type="spellStart"/>
      <w:r w:rsidRPr="0027471A">
        <w:rPr>
          <w:b/>
          <w:bCs/>
          <w:sz w:val="24"/>
          <w:lang w:eastAsia="zh-CN"/>
        </w:rPr>
        <w:t>bgt</w:t>
      </w:r>
      <w:proofErr w:type="spellEnd"/>
      <w:r w:rsidRPr="0027471A">
        <w:rPr>
          <w:b/>
          <w:bCs/>
          <w:sz w:val="24"/>
          <w:lang w:eastAsia="zh-CN"/>
        </w:rPr>
        <w:t xml:space="preserve"> $t5, $t0, </w:t>
      </w:r>
      <w:proofErr w:type="gramStart"/>
      <w:r w:rsidRPr="0027471A">
        <w:rPr>
          <w:b/>
          <w:bCs/>
          <w:sz w:val="24"/>
          <w:lang w:eastAsia="zh-CN"/>
        </w:rPr>
        <w:t>Prime  #</w:t>
      </w:r>
      <w:proofErr w:type="gramEnd"/>
      <w:r w:rsidRPr="0027471A">
        <w:rPr>
          <w:b/>
          <w:bCs/>
          <w:sz w:val="24"/>
          <w:lang w:eastAsia="zh-CN"/>
        </w:rPr>
        <w:t xml:space="preserve"> If $t2^2 &gt; $t0, number is prime</w:t>
      </w:r>
    </w:p>
    <w:p w14:paraId="5899320B" w14:textId="77777777" w:rsidR="0027471A" w:rsidRPr="0027471A" w:rsidRDefault="0027471A" w:rsidP="0027471A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27471A">
        <w:rPr>
          <w:b/>
          <w:bCs/>
          <w:sz w:val="24"/>
          <w:lang w:eastAsia="zh-CN"/>
        </w:rPr>
        <w:t xml:space="preserve">    rem $t6, $t0, $t2    # $t6 = $t0 % $t2</w:t>
      </w:r>
    </w:p>
    <w:p w14:paraId="0821AD36" w14:textId="77777777" w:rsidR="0027471A" w:rsidRPr="0027471A" w:rsidRDefault="0027471A" w:rsidP="0027471A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27471A">
        <w:rPr>
          <w:b/>
          <w:bCs/>
          <w:sz w:val="24"/>
          <w:lang w:eastAsia="zh-CN"/>
        </w:rPr>
        <w:t xml:space="preserve">    </w:t>
      </w:r>
      <w:proofErr w:type="spellStart"/>
      <w:r w:rsidRPr="0027471A">
        <w:rPr>
          <w:b/>
          <w:bCs/>
          <w:sz w:val="24"/>
          <w:lang w:eastAsia="zh-CN"/>
        </w:rPr>
        <w:t>beq</w:t>
      </w:r>
      <w:proofErr w:type="spellEnd"/>
      <w:r w:rsidRPr="0027471A">
        <w:rPr>
          <w:b/>
          <w:bCs/>
          <w:sz w:val="24"/>
          <w:lang w:eastAsia="zh-CN"/>
        </w:rPr>
        <w:t xml:space="preserve"> $t6, $zero, </w:t>
      </w:r>
      <w:proofErr w:type="spellStart"/>
      <w:r w:rsidRPr="0027471A">
        <w:rPr>
          <w:b/>
          <w:bCs/>
          <w:sz w:val="24"/>
          <w:lang w:eastAsia="zh-CN"/>
        </w:rPr>
        <w:t>NotPrime</w:t>
      </w:r>
      <w:proofErr w:type="spellEnd"/>
      <w:r w:rsidRPr="0027471A">
        <w:rPr>
          <w:b/>
          <w:bCs/>
          <w:sz w:val="24"/>
          <w:lang w:eastAsia="zh-CN"/>
        </w:rPr>
        <w:t xml:space="preserve"> # If remainder is 0, not prime</w:t>
      </w:r>
    </w:p>
    <w:p w14:paraId="0EFEA299" w14:textId="77777777" w:rsidR="0027471A" w:rsidRPr="0027471A" w:rsidRDefault="0027471A" w:rsidP="0027471A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27471A">
        <w:rPr>
          <w:b/>
          <w:bCs/>
          <w:sz w:val="24"/>
          <w:lang w:eastAsia="zh-CN"/>
        </w:rPr>
        <w:t xml:space="preserve">    </w:t>
      </w:r>
      <w:proofErr w:type="spellStart"/>
      <w:r w:rsidRPr="0027471A">
        <w:rPr>
          <w:b/>
          <w:bCs/>
          <w:sz w:val="24"/>
          <w:lang w:eastAsia="zh-CN"/>
        </w:rPr>
        <w:t>addi</w:t>
      </w:r>
      <w:proofErr w:type="spellEnd"/>
      <w:r w:rsidRPr="0027471A">
        <w:rPr>
          <w:b/>
          <w:bCs/>
          <w:sz w:val="24"/>
          <w:lang w:eastAsia="zh-CN"/>
        </w:rPr>
        <w:t xml:space="preserve"> $t2, $t2, 1     # Increment divisor</w:t>
      </w:r>
    </w:p>
    <w:p w14:paraId="59B080FA" w14:textId="77777777" w:rsidR="0027471A" w:rsidRPr="0027471A" w:rsidRDefault="0027471A" w:rsidP="0027471A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27471A">
        <w:rPr>
          <w:b/>
          <w:bCs/>
          <w:sz w:val="24"/>
          <w:lang w:eastAsia="zh-CN"/>
        </w:rPr>
        <w:t xml:space="preserve">    j </w:t>
      </w:r>
      <w:proofErr w:type="spellStart"/>
      <w:r w:rsidRPr="0027471A">
        <w:rPr>
          <w:b/>
          <w:bCs/>
          <w:sz w:val="24"/>
          <w:lang w:eastAsia="zh-CN"/>
        </w:rPr>
        <w:t>DivLoop</w:t>
      </w:r>
      <w:proofErr w:type="spellEnd"/>
    </w:p>
    <w:p w14:paraId="6350D5E7" w14:textId="77777777" w:rsidR="0027471A" w:rsidRPr="0027471A" w:rsidRDefault="0027471A" w:rsidP="0027471A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</w:p>
    <w:p w14:paraId="2F2AEC04" w14:textId="77777777" w:rsidR="0027471A" w:rsidRPr="0027471A" w:rsidRDefault="0027471A" w:rsidP="0027471A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27471A">
        <w:rPr>
          <w:b/>
          <w:bCs/>
          <w:sz w:val="24"/>
          <w:lang w:eastAsia="zh-CN"/>
        </w:rPr>
        <w:t>Prime:</w:t>
      </w:r>
    </w:p>
    <w:p w14:paraId="1CAD1AEA" w14:textId="77777777" w:rsidR="0027471A" w:rsidRPr="0027471A" w:rsidRDefault="0027471A" w:rsidP="0027471A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27471A">
        <w:rPr>
          <w:b/>
          <w:bCs/>
          <w:sz w:val="24"/>
          <w:lang w:eastAsia="zh-CN"/>
        </w:rPr>
        <w:t xml:space="preserve">    # Print the prime number</w:t>
      </w:r>
    </w:p>
    <w:p w14:paraId="37EE4518" w14:textId="77777777" w:rsidR="0027471A" w:rsidRPr="0027471A" w:rsidRDefault="0027471A" w:rsidP="0027471A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27471A">
        <w:rPr>
          <w:b/>
          <w:bCs/>
          <w:sz w:val="24"/>
          <w:lang w:eastAsia="zh-CN"/>
        </w:rPr>
        <w:t xml:space="preserve">    li $v0, 4</w:t>
      </w:r>
    </w:p>
    <w:p w14:paraId="4ADD8B80" w14:textId="77777777" w:rsidR="0027471A" w:rsidRPr="0027471A" w:rsidRDefault="0027471A" w:rsidP="0027471A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27471A">
        <w:rPr>
          <w:b/>
          <w:bCs/>
          <w:sz w:val="24"/>
          <w:lang w:eastAsia="zh-CN"/>
        </w:rPr>
        <w:t xml:space="preserve">    la $a0, msg</w:t>
      </w:r>
    </w:p>
    <w:p w14:paraId="303D88EA" w14:textId="77777777" w:rsidR="0027471A" w:rsidRPr="0027471A" w:rsidRDefault="0027471A" w:rsidP="0027471A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27471A">
        <w:rPr>
          <w:b/>
          <w:bCs/>
          <w:sz w:val="24"/>
          <w:lang w:eastAsia="zh-CN"/>
        </w:rPr>
        <w:t xml:space="preserve">    </w:t>
      </w:r>
      <w:proofErr w:type="spellStart"/>
      <w:r w:rsidRPr="0027471A">
        <w:rPr>
          <w:b/>
          <w:bCs/>
          <w:sz w:val="24"/>
          <w:lang w:eastAsia="zh-CN"/>
        </w:rPr>
        <w:t>syscall</w:t>
      </w:r>
      <w:proofErr w:type="spellEnd"/>
    </w:p>
    <w:p w14:paraId="43BA4390" w14:textId="77777777" w:rsidR="0027471A" w:rsidRPr="0027471A" w:rsidRDefault="0027471A" w:rsidP="0027471A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27471A">
        <w:rPr>
          <w:b/>
          <w:bCs/>
          <w:sz w:val="24"/>
          <w:lang w:eastAsia="zh-CN"/>
        </w:rPr>
        <w:t xml:space="preserve">    li $v0, 1</w:t>
      </w:r>
    </w:p>
    <w:p w14:paraId="5BBEBAE3" w14:textId="77777777" w:rsidR="0027471A" w:rsidRPr="0027471A" w:rsidRDefault="0027471A" w:rsidP="0027471A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27471A">
        <w:rPr>
          <w:b/>
          <w:bCs/>
          <w:sz w:val="24"/>
          <w:lang w:eastAsia="zh-CN"/>
        </w:rPr>
        <w:t xml:space="preserve">    move $a0, $t0</w:t>
      </w:r>
    </w:p>
    <w:p w14:paraId="3F146C8F" w14:textId="77777777" w:rsidR="0027471A" w:rsidRPr="0027471A" w:rsidRDefault="0027471A" w:rsidP="0027471A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27471A">
        <w:rPr>
          <w:b/>
          <w:bCs/>
          <w:sz w:val="24"/>
          <w:lang w:eastAsia="zh-CN"/>
        </w:rPr>
        <w:t xml:space="preserve">    </w:t>
      </w:r>
      <w:proofErr w:type="spellStart"/>
      <w:r w:rsidRPr="0027471A">
        <w:rPr>
          <w:b/>
          <w:bCs/>
          <w:sz w:val="24"/>
          <w:lang w:eastAsia="zh-CN"/>
        </w:rPr>
        <w:t>syscall</w:t>
      </w:r>
      <w:proofErr w:type="spellEnd"/>
    </w:p>
    <w:p w14:paraId="0D95787A" w14:textId="77777777" w:rsidR="0027471A" w:rsidRPr="0027471A" w:rsidRDefault="0027471A" w:rsidP="0027471A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27471A">
        <w:rPr>
          <w:b/>
          <w:bCs/>
          <w:sz w:val="24"/>
          <w:lang w:eastAsia="zh-CN"/>
        </w:rPr>
        <w:t xml:space="preserve">    j Continue</w:t>
      </w:r>
    </w:p>
    <w:p w14:paraId="3A3BA195" w14:textId="77777777" w:rsidR="0027471A" w:rsidRPr="0027471A" w:rsidRDefault="0027471A" w:rsidP="0027471A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</w:p>
    <w:p w14:paraId="1CB2B2FD" w14:textId="77777777" w:rsidR="0027471A" w:rsidRPr="0027471A" w:rsidRDefault="0027471A" w:rsidP="0027471A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proofErr w:type="spellStart"/>
      <w:r w:rsidRPr="0027471A">
        <w:rPr>
          <w:b/>
          <w:bCs/>
          <w:sz w:val="24"/>
          <w:lang w:eastAsia="zh-CN"/>
        </w:rPr>
        <w:t>NotPrime</w:t>
      </w:r>
      <w:proofErr w:type="spellEnd"/>
      <w:r w:rsidRPr="0027471A">
        <w:rPr>
          <w:b/>
          <w:bCs/>
          <w:sz w:val="24"/>
          <w:lang w:eastAsia="zh-CN"/>
        </w:rPr>
        <w:t>:</w:t>
      </w:r>
    </w:p>
    <w:p w14:paraId="0E894FEE" w14:textId="77777777" w:rsidR="0027471A" w:rsidRPr="0027471A" w:rsidRDefault="0027471A" w:rsidP="0027471A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27471A">
        <w:rPr>
          <w:b/>
          <w:bCs/>
          <w:sz w:val="24"/>
          <w:lang w:eastAsia="zh-CN"/>
        </w:rPr>
        <w:t xml:space="preserve">    # Continue to next number</w:t>
      </w:r>
    </w:p>
    <w:p w14:paraId="44CC23E5" w14:textId="77777777" w:rsidR="0027471A" w:rsidRPr="0027471A" w:rsidRDefault="0027471A" w:rsidP="0027471A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27471A">
        <w:rPr>
          <w:b/>
          <w:bCs/>
          <w:sz w:val="24"/>
          <w:lang w:eastAsia="zh-CN"/>
        </w:rPr>
        <w:t xml:space="preserve">    </w:t>
      </w:r>
      <w:proofErr w:type="spellStart"/>
      <w:r w:rsidRPr="0027471A">
        <w:rPr>
          <w:b/>
          <w:bCs/>
          <w:sz w:val="24"/>
          <w:lang w:eastAsia="zh-CN"/>
        </w:rPr>
        <w:t>addi</w:t>
      </w:r>
      <w:proofErr w:type="spellEnd"/>
      <w:r w:rsidRPr="0027471A">
        <w:rPr>
          <w:b/>
          <w:bCs/>
          <w:sz w:val="24"/>
          <w:lang w:eastAsia="zh-CN"/>
        </w:rPr>
        <w:t xml:space="preserve"> $t0, $t0, 1</w:t>
      </w:r>
    </w:p>
    <w:p w14:paraId="6689D823" w14:textId="77777777" w:rsidR="0027471A" w:rsidRPr="0027471A" w:rsidRDefault="0027471A" w:rsidP="0027471A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27471A">
        <w:rPr>
          <w:b/>
          <w:bCs/>
          <w:sz w:val="24"/>
          <w:lang w:eastAsia="zh-CN"/>
        </w:rPr>
        <w:t xml:space="preserve">    j Loop</w:t>
      </w:r>
    </w:p>
    <w:p w14:paraId="5135AFA6" w14:textId="77777777" w:rsidR="0027471A" w:rsidRPr="0027471A" w:rsidRDefault="0027471A" w:rsidP="0027471A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</w:p>
    <w:p w14:paraId="13A05397" w14:textId="77777777" w:rsidR="0027471A" w:rsidRPr="0027471A" w:rsidRDefault="0027471A" w:rsidP="0027471A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27471A">
        <w:rPr>
          <w:b/>
          <w:bCs/>
          <w:sz w:val="24"/>
          <w:lang w:eastAsia="zh-CN"/>
        </w:rPr>
        <w:t>Continue:</w:t>
      </w:r>
    </w:p>
    <w:p w14:paraId="08B38AFF" w14:textId="77777777" w:rsidR="0027471A" w:rsidRPr="0027471A" w:rsidRDefault="0027471A" w:rsidP="0027471A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27471A">
        <w:rPr>
          <w:b/>
          <w:bCs/>
          <w:sz w:val="24"/>
          <w:lang w:eastAsia="zh-CN"/>
        </w:rPr>
        <w:t xml:space="preserve">    </w:t>
      </w:r>
      <w:proofErr w:type="spellStart"/>
      <w:r w:rsidRPr="0027471A">
        <w:rPr>
          <w:b/>
          <w:bCs/>
          <w:sz w:val="24"/>
          <w:lang w:eastAsia="zh-CN"/>
        </w:rPr>
        <w:t>addi</w:t>
      </w:r>
      <w:proofErr w:type="spellEnd"/>
      <w:r w:rsidRPr="0027471A">
        <w:rPr>
          <w:b/>
          <w:bCs/>
          <w:sz w:val="24"/>
          <w:lang w:eastAsia="zh-CN"/>
        </w:rPr>
        <w:t xml:space="preserve"> $t0, $t0, 1</w:t>
      </w:r>
    </w:p>
    <w:p w14:paraId="6AE80285" w14:textId="77777777" w:rsidR="0027471A" w:rsidRPr="0027471A" w:rsidRDefault="0027471A" w:rsidP="0027471A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27471A">
        <w:rPr>
          <w:b/>
          <w:bCs/>
          <w:sz w:val="24"/>
          <w:lang w:eastAsia="zh-CN"/>
        </w:rPr>
        <w:t xml:space="preserve">    j Loop</w:t>
      </w:r>
    </w:p>
    <w:p w14:paraId="61B596C2" w14:textId="77777777" w:rsidR="0027471A" w:rsidRPr="0027471A" w:rsidRDefault="0027471A" w:rsidP="0027471A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</w:p>
    <w:p w14:paraId="0E6586CB" w14:textId="77777777" w:rsidR="0027471A" w:rsidRPr="0027471A" w:rsidRDefault="0027471A" w:rsidP="0027471A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27471A">
        <w:rPr>
          <w:b/>
          <w:bCs/>
          <w:sz w:val="24"/>
          <w:lang w:eastAsia="zh-CN"/>
        </w:rPr>
        <w:t>Exit:</w:t>
      </w:r>
    </w:p>
    <w:p w14:paraId="786C11E4" w14:textId="67F0C5F4" w:rsidR="0027471A" w:rsidRDefault="0027471A" w:rsidP="0027471A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27471A">
        <w:rPr>
          <w:b/>
          <w:bCs/>
          <w:sz w:val="24"/>
          <w:lang w:eastAsia="zh-CN"/>
        </w:rPr>
        <w:t xml:space="preserve">    </w:t>
      </w:r>
      <w:proofErr w:type="spellStart"/>
      <w:r w:rsidRPr="0027471A">
        <w:rPr>
          <w:b/>
          <w:bCs/>
          <w:sz w:val="24"/>
          <w:lang w:eastAsia="zh-CN"/>
        </w:rPr>
        <w:t>jr</w:t>
      </w:r>
      <w:proofErr w:type="spellEnd"/>
      <w:r w:rsidRPr="0027471A">
        <w:rPr>
          <w:b/>
          <w:bCs/>
          <w:sz w:val="24"/>
          <w:lang w:eastAsia="zh-CN"/>
        </w:rPr>
        <w:t xml:space="preserve"> $</w:t>
      </w:r>
      <w:proofErr w:type="spellStart"/>
      <w:r w:rsidRPr="0027471A">
        <w:rPr>
          <w:b/>
          <w:bCs/>
          <w:sz w:val="24"/>
          <w:lang w:eastAsia="zh-CN"/>
        </w:rPr>
        <w:t>ra</w:t>
      </w:r>
      <w:proofErr w:type="spellEnd"/>
    </w:p>
    <w:p w14:paraId="52B9C12F" w14:textId="77777777" w:rsidR="006B2627" w:rsidRDefault="00BC2FE5" w:rsidP="0027471A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27471A">
        <w:rPr>
          <w:b/>
          <w:bCs/>
          <w:sz w:val="24"/>
          <w:lang w:eastAsia="zh-CN"/>
        </w:rPr>
        <w:t xml:space="preserve">                                                            </w:t>
      </w:r>
    </w:p>
    <w:p w14:paraId="11089444" w14:textId="77777777" w:rsidR="006B2627" w:rsidRDefault="006B2627" w:rsidP="0027471A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>
        <w:rPr>
          <w:b/>
          <w:bCs/>
          <w:sz w:val="24"/>
          <w:lang w:eastAsia="zh-CN"/>
        </w:rPr>
        <w:tab/>
      </w:r>
      <w:r>
        <w:rPr>
          <w:b/>
          <w:bCs/>
          <w:sz w:val="24"/>
          <w:lang w:eastAsia="zh-CN"/>
        </w:rPr>
        <w:tab/>
      </w:r>
      <w:r>
        <w:rPr>
          <w:b/>
          <w:bCs/>
          <w:sz w:val="24"/>
          <w:lang w:eastAsia="zh-CN"/>
        </w:rPr>
        <w:tab/>
      </w:r>
      <w:r>
        <w:rPr>
          <w:b/>
          <w:bCs/>
          <w:sz w:val="24"/>
          <w:lang w:eastAsia="zh-CN"/>
        </w:rPr>
        <w:tab/>
        <w:t xml:space="preserve">    QUESTION 3</w:t>
      </w:r>
    </w:p>
    <w:p w14:paraId="1CDE8FF4" w14:textId="77777777" w:rsidR="006B2627" w:rsidRPr="006B2627" w:rsidRDefault="006B2627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6B2627">
        <w:rPr>
          <w:b/>
          <w:bCs/>
          <w:sz w:val="24"/>
          <w:lang w:eastAsia="zh-CN"/>
        </w:rPr>
        <w:t>.data</w:t>
      </w:r>
    </w:p>
    <w:p w14:paraId="21453372" w14:textId="77777777" w:rsidR="006B2627" w:rsidRPr="006B2627" w:rsidRDefault="006B2627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6B2627">
        <w:rPr>
          <w:b/>
          <w:bCs/>
          <w:sz w:val="24"/>
          <w:lang w:eastAsia="zh-CN"/>
        </w:rPr>
        <w:t>prompt</w:t>
      </w:r>
      <w:proofErr w:type="gramStart"/>
      <w:r w:rsidRPr="006B2627">
        <w:rPr>
          <w:b/>
          <w:bCs/>
          <w:sz w:val="24"/>
          <w:lang w:eastAsia="zh-CN"/>
        </w:rPr>
        <w:t>: .</w:t>
      </w:r>
      <w:proofErr w:type="spellStart"/>
      <w:r w:rsidRPr="006B2627">
        <w:rPr>
          <w:b/>
          <w:bCs/>
          <w:sz w:val="24"/>
          <w:lang w:eastAsia="zh-CN"/>
        </w:rPr>
        <w:t>asciiz</w:t>
      </w:r>
      <w:proofErr w:type="spellEnd"/>
      <w:proofErr w:type="gramEnd"/>
      <w:r w:rsidRPr="006B2627">
        <w:rPr>
          <w:b/>
          <w:bCs/>
          <w:sz w:val="24"/>
          <w:lang w:eastAsia="zh-CN"/>
        </w:rPr>
        <w:t xml:space="preserve"> "Enter an integer: "</w:t>
      </w:r>
    </w:p>
    <w:p w14:paraId="76D371E7" w14:textId="00EA0FDB" w:rsidR="006B2627" w:rsidRPr="006B2627" w:rsidRDefault="006B2627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6B2627">
        <w:rPr>
          <w:b/>
          <w:bCs/>
          <w:sz w:val="24"/>
          <w:lang w:eastAsia="zh-CN"/>
        </w:rPr>
        <w:t>msg</w:t>
      </w:r>
      <w:proofErr w:type="gramStart"/>
      <w:r w:rsidRPr="006B2627">
        <w:rPr>
          <w:b/>
          <w:bCs/>
          <w:sz w:val="24"/>
          <w:lang w:eastAsia="zh-CN"/>
        </w:rPr>
        <w:t>: .</w:t>
      </w:r>
      <w:proofErr w:type="spellStart"/>
      <w:r w:rsidRPr="006B2627">
        <w:rPr>
          <w:b/>
          <w:bCs/>
          <w:sz w:val="24"/>
          <w:lang w:eastAsia="zh-CN"/>
        </w:rPr>
        <w:t>asciiz</w:t>
      </w:r>
      <w:proofErr w:type="spellEnd"/>
      <w:proofErr w:type="gramEnd"/>
      <w:r w:rsidRPr="006B2627">
        <w:rPr>
          <w:b/>
          <w:bCs/>
          <w:sz w:val="24"/>
          <w:lang w:eastAsia="zh-CN"/>
        </w:rPr>
        <w:t xml:space="preserve"> "</w:t>
      </w:r>
      <w:r>
        <w:rPr>
          <w:b/>
          <w:bCs/>
          <w:sz w:val="24"/>
          <w:lang w:eastAsia="zh-CN"/>
        </w:rPr>
        <w:t xml:space="preserve"> </w:t>
      </w:r>
      <w:r w:rsidRPr="006B2627">
        <w:rPr>
          <w:b/>
          <w:bCs/>
          <w:sz w:val="24"/>
          <w:lang w:eastAsia="zh-CN"/>
        </w:rPr>
        <w:t>"</w:t>
      </w:r>
    </w:p>
    <w:p w14:paraId="28C5B4CA" w14:textId="77777777" w:rsidR="006B2627" w:rsidRPr="006B2627" w:rsidRDefault="006B2627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</w:p>
    <w:p w14:paraId="43B56540" w14:textId="77777777" w:rsidR="006B2627" w:rsidRPr="006B2627" w:rsidRDefault="006B2627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6B2627">
        <w:rPr>
          <w:b/>
          <w:bCs/>
          <w:sz w:val="24"/>
          <w:lang w:eastAsia="zh-CN"/>
        </w:rPr>
        <w:t>.text</w:t>
      </w:r>
    </w:p>
    <w:p w14:paraId="20FA271D" w14:textId="77777777" w:rsidR="006B2627" w:rsidRPr="006B2627" w:rsidRDefault="006B2627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proofErr w:type="gramStart"/>
      <w:r w:rsidRPr="006B2627">
        <w:rPr>
          <w:b/>
          <w:bCs/>
          <w:sz w:val="24"/>
          <w:lang w:eastAsia="zh-CN"/>
        </w:rPr>
        <w:t>.</w:t>
      </w:r>
      <w:proofErr w:type="spellStart"/>
      <w:r w:rsidRPr="006B2627">
        <w:rPr>
          <w:b/>
          <w:bCs/>
          <w:sz w:val="24"/>
          <w:lang w:eastAsia="zh-CN"/>
        </w:rPr>
        <w:t>globl</w:t>
      </w:r>
      <w:proofErr w:type="spellEnd"/>
      <w:proofErr w:type="gramEnd"/>
      <w:r w:rsidRPr="006B2627">
        <w:rPr>
          <w:b/>
          <w:bCs/>
          <w:sz w:val="24"/>
          <w:lang w:eastAsia="zh-CN"/>
        </w:rPr>
        <w:t xml:space="preserve"> main</w:t>
      </w:r>
    </w:p>
    <w:p w14:paraId="37BB355D" w14:textId="77777777" w:rsidR="006B2627" w:rsidRPr="006B2627" w:rsidRDefault="006B2627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</w:p>
    <w:p w14:paraId="23FB029C" w14:textId="77777777" w:rsidR="006B2627" w:rsidRPr="006B2627" w:rsidRDefault="006B2627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6B2627">
        <w:rPr>
          <w:b/>
          <w:bCs/>
          <w:sz w:val="24"/>
          <w:lang w:eastAsia="zh-CN"/>
        </w:rPr>
        <w:t>main:</w:t>
      </w:r>
    </w:p>
    <w:p w14:paraId="6F9FDBA2" w14:textId="77777777" w:rsidR="006B2627" w:rsidRPr="006B2627" w:rsidRDefault="006B2627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6B2627">
        <w:rPr>
          <w:b/>
          <w:bCs/>
          <w:sz w:val="24"/>
          <w:lang w:eastAsia="zh-CN"/>
        </w:rPr>
        <w:t xml:space="preserve">    # Prompt for user input</w:t>
      </w:r>
    </w:p>
    <w:p w14:paraId="62B9C232" w14:textId="77777777" w:rsidR="006B2627" w:rsidRPr="006B2627" w:rsidRDefault="006B2627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6B2627">
        <w:rPr>
          <w:b/>
          <w:bCs/>
          <w:sz w:val="24"/>
          <w:lang w:eastAsia="zh-CN"/>
        </w:rPr>
        <w:t xml:space="preserve">    li $v0, 4</w:t>
      </w:r>
    </w:p>
    <w:p w14:paraId="0B5BEB2F" w14:textId="77777777" w:rsidR="006B2627" w:rsidRPr="006B2627" w:rsidRDefault="006B2627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6B2627">
        <w:rPr>
          <w:b/>
          <w:bCs/>
          <w:sz w:val="24"/>
          <w:lang w:eastAsia="zh-CN"/>
        </w:rPr>
        <w:lastRenderedPageBreak/>
        <w:t xml:space="preserve">    la $a0, prompt</w:t>
      </w:r>
    </w:p>
    <w:p w14:paraId="605A1694" w14:textId="77777777" w:rsidR="006B2627" w:rsidRPr="006B2627" w:rsidRDefault="006B2627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6B2627">
        <w:rPr>
          <w:b/>
          <w:bCs/>
          <w:sz w:val="24"/>
          <w:lang w:eastAsia="zh-CN"/>
        </w:rPr>
        <w:t xml:space="preserve">    </w:t>
      </w:r>
      <w:proofErr w:type="spellStart"/>
      <w:r w:rsidRPr="006B2627">
        <w:rPr>
          <w:b/>
          <w:bCs/>
          <w:sz w:val="24"/>
          <w:lang w:eastAsia="zh-CN"/>
        </w:rPr>
        <w:t>syscall</w:t>
      </w:r>
      <w:proofErr w:type="spellEnd"/>
    </w:p>
    <w:p w14:paraId="7B2127EB" w14:textId="77777777" w:rsidR="006B2627" w:rsidRPr="006B2627" w:rsidRDefault="006B2627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6B2627">
        <w:rPr>
          <w:b/>
          <w:bCs/>
          <w:sz w:val="24"/>
          <w:lang w:eastAsia="zh-CN"/>
        </w:rPr>
        <w:t xml:space="preserve">    </w:t>
      </w:r>
    </w:p>
    <w:p w14:paraId="420561C0" w14:textId="77777777" w:rsidR="006B2627" w:rsidRPr="006B2627" w:rsidRDefault="006B2627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6B2627">
        <w:rPr>
          <w:b/>
          <w:bCs/>
          <w:sz w:val="24"/>
          <w:lang w:eastAsia="zh-CN"/>
        </w:rPr>
        <w:t xml:space="preserve">    # Read integer input</w:t>
      </w:r>
    </w:p>
    <w:p w14:paraId="6383D47F" w14:textId="77777777" w:rsidR="006B2627" w:rsidRPr="006B2627" w:rsidRDefault="006B2627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6B2627">
        <w:rPr>
          <w:b/>
          <w:bCs/>
          <w:sz w:val="24"/>
          <w:lang w:eastAsia="zh-CN"/>
        </w:rPr>
        <w:t xml:space="preserve">    li $v0, 5</w:t>
      </w:r>
    </w:p>
    <w:p w14:paraId="537BEC7E" w14:textId="77777777" w:rsidR="006B2627" w:rsidRPr="006B2627" w:rsidRDefault="006B2627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6B2627">
        <w:rPr>
          <w:b/>
          <w:bCs/>
          <w:sz w:val="24"/>
          <w:lang w:eastAsia="zh-CN"/>
        </w:rPr>
        <w:t xml:space="preserve">    </w:t>
      </w:r>
      <w:proofErr w:type="spellStart"/>
      <w:r w:rsidRPr="006B2627">
        <w:rPr>
          <w:b/>
          <w:bCs/>
          <w:sz w:val="24"/>
          <w:lang w:eastAsia="zh-CN"/>
        </w:rPr>
        <w:t>syscall</w:t>
      </w:r>
      <w:proofErr w:type="spellEnd"/>
    </w:p>
    <w:p w14:paraId="542C8E3D" w14:textId="77777777" w:rsidR="006B2627" w:rsidRPr="006B2627" w:rsidRDefault="006B2627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6B2627">
        <w:rPr>
          <w:b/>
          <w:bCs/>
          <w:sz w:val="24"/>
          <w:lang w:eastAsia="zh-CN"/>
        </w:rPr>
        <w:t xml:space="preserve">    move $a0, $v0</w:t>
      </w:r>
    </w:p>
    <w:p w14:paraId="4C59ACA6" w14:textId="77777777" w:rsidR="006B2627" w:rsidRPr="006B2627" w:rsidRDefault="006B2627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6B2627">
        <w:rPr>
          <w:b/>
          <w:bCs/>
          <w:sz w:val="24"/>
          <w:lang w:eastAsia="zh-CN"/>
        </w:rPr>
        <w:t xml:space="preserve">    </w:t>
      </w:r>
    </w:p>
    <w:p w14:paraId="27414B20" w14:textId="77777777" w:rsidR="006B2627" w:rsidRPr="006B2627" w:rsidRDefault="006B2627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6B2627">
        <w:rPr>
          <w:b/>
          <w:bCs/>
          <w:sz w:val="24"/>
          <w:lang w:eastAsia="zh-CN"/>
        </w:rPr>
        <w:t xml:space="preserve">    # Call </w:t>
      </w:r>
      <w:proofErr w:type="spellStart"/>
      <w:r w:rsidRPr="006B2627">
        <w:rPr>
          <w:b/>
          <w:bCs/>
          <w:sz w:val="24"/>
          <w:lang w:eastAsia="zh-CN"/>
        </w:rPr>
        <w:t>PrimeFactors</w:t>
      </w:r>
      <w:proofErr w:type="spellEnd"/>
    </w:p>
    <w:p w14:paraId="0EEBD6E8" w14:textId="77777777" w:rsidR="006B2627" w:rsidRPr="006B2627" w:rsidRDefault="006B2627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6B2627">
        <w:rPr>
          <w:b/>
          <w:bCs/>
          <w:sz w:val="24"/>
          <w:lang w:eastAsia="zh-CN"/>
        </w:rPr>
        <w:t xml:space="preserve">    </w:t>
      </w:r>
      <w:proofErr w:type="spellStart"/>
      <w:r w:rsidRPr="006B2627">
        <w:rPr>
          <w:b/>
          <w:bCs/>
          <w:sz w:val="24"/>
          <w:lang w:eastAsia="zh-CN"/>
        </w:rPr>
        <w:t>jal</w:t>
      </w:r>
      <w:proofErr w:type="spellEnd"/>
      <w:r w:rsidRPr="006B2627">
        <w:rPr>
          <w:b/>
          <w:bCs/>
          <w:sz w:val="24"/>
          <w:lang w:eastAsia="zh-CN"/>
        </w:rPr>
        <w:t xml:space="preserve"> </w:t>
      </w:r>
      <w:proofErr w:type="spellStart"/>
      <w:r w:rsidRPr="006B2627">
        <w:rPr>
          <w:b/>
          <w:bCs/>
          <w:sz w:val="24"/>
          <w:lang w:eastAsia="zh-CN"/>
        </w:rPr>
        <w:t>PrimeFactors</w:t>
      </w:r>
      <w:proofErr w:type="spellEnd"/>
    </w:p>
    <w:p w14:paraId="08A03250" w14:textId="77777777" w:rsidR="006B2627" w:rsidRPr="006B2627" w:rsidRDefault="006B2627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6B2627">
        <w:rPr>
          <w:b/>
          <w:bCs/>
          <w:sz w:val="24"/>
          <w:lang w:eastAsia="zh-CN"/>
        </w:rPr>
        <w:t xml:space="preserve">    </w:t>
      </w:r>
    </w:p>
    <w:p w14:paraId="04B6EB1A" w14:textId="77777777" w:rsidR="006B2627" w:rsidRPr="006B2627" w:rsidRDefault="006B2627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6B2627">
        <w:rPr>
          <w:b/>
          <w:bCs/>
          <w:sz w:val="24"/>
          <w:lang w:eastAsia="zh-CN"/>
        </w:rPr>
        <w:t xml:space="preserve">    # Exit</w:t>
      </w:r>
    </w:p>
    <w:p w14:paraId="7865F538" w14:textId="77777777" w:rsidR="006B2627" w:rsidRPr="006B2627" w:rsidRDefault="006B2627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6B2627">
        <w:rPr>
          <w:b/>
          <w:bCs/>
          <w:sz w:val="24"/>
          <w:lang w:eastAsia="zh-CN"/>
        </w:rPr>
        <w:t xml:space="preserve">    li $v0, 10</w:t>
      </w:r>
    </w:p>
    <w:p w14:paraId="7A7D6F0F" w14:textId="77777777" w:rsidR="006B2627" w:rsidRPr="006B2627" w:rsidRDefault="006B2627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6B2627">
        <w:rPr>
          <w:b/>
          <w:bCs/>
          <w:sz w:val="24"/>
          <w:lang w:eastAsia="zh-CN"/>
        </w:rPr>
        <w:t xml:space="preserve">    </w:t>
      </w:r>
      <w:proofErr w:type="spellStart"/>
      <w:r w:rsidRPr="006B2627">
        <w:rPr>
          <w:b/>
          <w:bCs/>
          <w:sz w:val="24"/>
          <w:lang w:eastAsia="zh-CN"/>
        </w:rPr>
        <w:t>syscall</w:t>
      </w:r>
      <w:proofErr w:type="spellEnd"/>
    </w:p>
    <w:p w14:paraId="391A8D42" w14:textId="77777777" w:rsidR="006B2627" w:rsidRPr="006B2627" w:rsidRDefault="006B2627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</w:p>
    <w:p w14:paraId="4AA9EBBA" w14:textId="77777777" w:rsidR="006B2627" w:rsidRPr="006B2627" w:rsidRDefault="006B2627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proofErr w:type="spellStart"/>
      <w:r w:rsidRPr="006B2627">
        <w:rPr>
          <w:b/>
          <w:bCs/>
          <w:sz w:val="24"/>
          <w:lang w:eastAsia="zh-CN"/>
        </w:rPr>
        <w:t>PrimeFactors</w:t>
      </w:r>
      <w:proofErr w:type="spellEnd"/>
      <w:r w:rsidRPr="006B2627">
        <w:rPr>
          <w:b/>
          <w:bCs/>
          <w:sz w:val="24"/>
          <w:lang w:eastAsia="zh-CN"/>
        </w:rPr>
        <w:t>:</w:t>
      </w:r>
    </w:p>
    <w:p w14:paraId="73C514BC" w14:textId="77777777" w:rsidR="006B2627" w:rsidRPr="006B2627" w:rsidRDefault="006B2627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6B2627">
        <w:rPr>
          <w:b/>
          <w:bCs/>
          <w:sz w:val="24"/>
          <w:lang w:eastAsia="zh-CN"/>
        </w:rPr>
        <w:t xml:space="preserve">    move $t0, $a0        # Store number in $t0</w:t>
      </w:r>
    </w:p>
    <w:p w14:paraId="6AB96C27" w14:textId="77777777" w:rsidR="006B2627" w:rsidRPr="006B2627" w:rsidRDefault="006B2627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6B2627">
        <w:rPr>
          <w:b/>
          <w:bCs/>
          <w:sz w:val="24"/>
          <w:lang w:eastAsia="zh-CN"/>
        </w:rPr>
        <w:t xml:space="preserve">    li $t1, 2            # Start with the smallest prime number</w:t>
      </w:r>
    </w:p>
    <w:p w14:paraId="6676F7BF" w14:textId="77777777" w:rsidR="006B2627" w:rsidRPr="006B2627" w:rsidRDefault="006B2627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6B2627">
        <w:rPr>
          <w:b/>
          <w:bCs/>
          <w:sz w:val="24"/>
          <w:lang w:eastAsia="zh-CN"/>
        </w:rPr>
        <w:t xml:space="preserve">    </w:t>
      </w:r>
    </w:p>
    <w:p w14:paraId="7D0B4395" w14:textId="77777777" w:rsidR="006B2627" w:rsidRPr="006B2627" w:rsidRDefault="006B2627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proofErr w:type="spellStart"/>
      <w:r w:rsidRPr="006B2627">
        <w:rPr>
          <w:b/>
          <w:bCs/>
          <w:sz w:val="24"/>
          <w:lang w:eastAsia="zh-CN"/>
        </w:rPr>
        <w:t>FactorLoop</w:t>
      </w:r>
      <w:proofErr w:type="spellEnd"/>
      <w:r w:rsidRPr="006B2627">
        <w:rPr>
          <w:b/>
          <w:bCs/>
          <w:sz w:val="24"/>
          <w:lang w:eastAsia="zh-CN"/>
        </w:rPr>
        <w:t>:</w:t>
      </w:r>
    </w:p>
    <w:p w14:paraId="342CAC3B" w14:textId="77777777" w:rsidR="006B2627" w:rsidRPr="006B2627" w:rsidRDefault="006B2627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6B2627">
        <w:rPr>
          <w:b/>
          <w:bCs/>
          <w:sz w:val="24"/>
          <w:lang w:eastAsia="zh-CN"/>
        </w:rPr>
        <w:t xml:space="preserve">    </w:t>
      </w:r>
      <w:proofErr w:type="spellStart"/>
      <w:r w:rsidRPr="006B2627">
        <w:rPr>
          <w:b/>
          <w:bCs/>
          <w:sz w:val="24"/>
          <w:lang w:eastAsia="zh-CN"/>
        </w:rPr>
        <w:t>beq</w:t>
      </w:r>
      <w:proofErr w:type="spellEnd"/>
      <w:r w:rsidRPr="006B2627">
        <w:rPr>
          <w:b/>
          <w:bCs/>
          <w:sz w:val="24"/>
          <w:lang w:eastAsia="zh-CN"/>
        </w:rPr>
        <w:t xml:space="preserve"> $t0, 1, Exit     # If number is 1, exit</w:t>
      </w:r>
    </w:p>
    <w:p w14:paraId="30D82C13" w14:textId="77777777" w:rsidR="006B2627" w:rsidRPr="006B2627" w:rsidRDefault="006B2627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6B2627">
        <w:rPr>
          <w:b/>
          <w:bCs/>
          <w:sz w:val="24"/>
          <w:lang w:eastAsia="zh-CN"/>
        </w:rPr>
        <w:t xml:space="preserve">    rem $t2, $t0, $t1</w:t>
      </w:r>
    </w:p>
    <w:p w14:paraId="701FAA2B" w14:textId="77777777" w:rsidR="006B2627" w:rsidRPr="006B2627" w:rsidRDefault="006B2627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6B2627">
        <w:rPr>
          <w:b/>
          <w:bCs/>
          <w:sz w:val="24"/>
          <w:lang w:eastAsia="zh-CN"/>
        </w:rPr>
        <w:t xml:space="preserve">    </w:t>
      </w:r>
      <w:proofErr w:type="spellStart"/>
      <w:r w:rsidRPr="006B2627">
        <w:rPr>
          <w:b/>
          <w:bCs/>
          <w:sz w:val="24"/>
          <w:lang w:eastAsia="zh-CN"/>
        </w:rPr>
        <w:t>bne</w:t>
      </w:r>
      <w:proofErr w:type="spellEnd"/>
      <w:r w:rsidRPr="006B2627">
        <w:rPr>
          <w:b/>
          <w:bCs/>
          <w:sz w:val="24"/>
          <w:lang w:eastAsia="zh-CN"/>
        </w:rPr>
        <w:t xml:space="preserve"> $t2, $zero, </w:t>
      </w:r>
      <w:proofErr w:type="spellStart"/>
      <w:r w:rsidRPr="006B2627">
        <w:rPr>
          <w:b/>
          <w:bCs/>
          <w:sz w:val="24"/>
          <w:lang w:eastAsia="zh-CN"/>
        </w:rPr>
        <w:t>NextPrime</w:t>
      </w:r>
      <w:proofErr w:type="spellEnd"/>
    </w:p>
    <w:p w14:paraId="09D02896" w14:textId="77777777" w:rsidR="006B2627" w:rsidRPr="006B2627" w:rsidRDefault="006B2627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6B2627">
        <w:rPr>
          <w:b/>
          <w:bCs/>
          <w:sz w:val="24"/>
          <w:lang w:eastAsia="zh-CN"/>
        </w:rPr>
        <w:t xml:space="preserve">    </w:t>
      </w:r>
    </w:p>
    <w:p w14:paraId="11B1CACD" w14:textId="77777777" w:rsidR="006B2627" w:rsidRPr="006B2627" w:rsidRDefault="006B2627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6B2627">
        <w:rPr>
          <w:b/>
          <w:bCs/>
          <w:sz w:val="24"/>
          <w:lang w:eastAsia="zh-CN"/>
        </w:rPr>
        <w:t xml:space="preserve">    # Print the prime factor</w:t>
      </w:r>
    </w:p>
    <w:p w14:paraId="6CBDD8D0" w14:textId="77777777" w:rsidR="006B2627" w:rsidRPr="006B2627" w:rsidRDefault="006B2627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6B2627">
        <w:rPr>
          <w:b/>
          <w:bCs/>
          <w:sz w:val="24"/>
          <w:lang w:eastAsia="zh-CN"/>
        </w:rPr>
        <w:t xml:space="preserve">    li $v0, 4</w:t>
      </w:r>
    </w:p>
    <w:p w14:paraId="4A338232" w14:textId="77777777" w:rsidR="006B2627" w:rsidRPr="006B2627" w:rsidRDefault="006B2627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6B2627">
        <w:rPr>
          <w:b/>
          <w:bCs/>
          <w:sz w:val="24"/>
          <w:lang w:eastAsia="zh-CN"/>
        </w:rPr>
        <w:t xml:space="preserve">    la $a0, msg</w:t>
      </w:r>
    </w:p>
    <w:p w14:paraId="3516A1E4" w14:textId="77777777" w:rsidR="006B2627" w:rsidRPr="006B2627" w:rsidRDefault="006B2627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6B2627">
        <w:rPr>
          <w:b/>
          <w:bCs/>
          <w:sz w:val="24"/>
          <w:lang w:eastAsia="zh-CN"/>
        </w:rPr>
        <w:t xml:space="preserve">    </w:t>
      </w:r>
      <w:proofErr w:type="spellStart"/>
      <w:r w:rsidRPr="006B2627">
        <w:rPr>
          <w:b/>
          <w:bCs/>
          <w:sz w:val="24"/>
          <w:lang w:eastAsia="zh-CN"/>
        </w:rPr>
        <w:t>syscall</w:t>
      </w:r>
      <w:proofErr w:type="spellEnd"/>
    </w:p>
    <w:p w14:paraId="404D669E" w14:textId="77777777" w:rsidR="006B2627" w:rsidRPr="006B2627" w:rsidRDefault="006B2627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6B2627">
        <w:rPr>
          <w:b/>
          <w:bCs/>
          <w:sz w:val="24"/>
          <w:lang w:eastAsia="zh-CN"/>
        </w:rPr>
        <w:t xml:space="preserve">    li $v0, 1</w:t>
      </w:r>
    </w:p>
    <w:p w14:paraId="74669D7A" w14:textId="77777777" w:rsidR="006B2627" w:rsidRPr="006B2627" w:rsidRDefault="006B2627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6B2627">
        <w:rPr>
          <w:b/>
          <w:bCs/>
          <w:sz w:val="24"/>
          <w:lang w:eastAsia="zh-CN"/>
        </w:rPr>
        <w:t xml:space="preserve">    move $a0, $t1</w:t>
      </w:r>
    </w:p>
    <w:p w14:paraId="1FB4489C" w14:textId="77777777" w:rsidR="006B2627" w:rsidRPr="006B2627" w:rsidRDefault="006B2627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6B2627">
        <w:rPr>
          <w:b/>
          <w:bCs/>
          <w:sz w:val="24"/>
          <w:lang w:eastAsia="zh-CN"/>
        </w:rPr>
        <w:t xml:space="preserve">    </w:t>
      </w:r>
      <w:proofErr w:type="spellStart"/>
      <w:r w:rsidRPr="006B2627">
        <w:rPr>
          <w:b/>
          <w:bCs/>
          <w:sz w:val="24"/>
          <w:lang w:eastAsia="zh-CN"/>
        </w:rPr>
        <w:t>syscall</w:t>
      </w:r>
      <w:proofErr w:type="spellEnd"/>
    </w:p>
    <w:p w14:paraId="625242BD" w14:textId="77777777" w:rsidR="006B2627" w:rsidRPr="006B2627" w:rsidRDefault="006B2627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6B2627">
        <w:rPr>
          <w:b/>
          <w:bCs/>
          <w:sz w:val="24"/>
          <w:lang w:eastAsia="zh-CN"/>
        </w:rPr>
        <w:t xml:space="preserve">    </w:t>
      </w:r>
    </w:p>
    <w:p w14:paraId="08D74419" w14:textId="77777777" w:rsidR="006B2627" w:rsidRPr="006B2627" w:rsidRDefault="006B2627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6B2627">
        <w:rPr>
          <w:b/>
          <w:bCs/>
          <w:sz w:val="24"/>
          <w:lang w:eastAsia="zh-CN"/>
        </w:rPr>
        <w:t xml:space="preserve">    div $t0, $t0, $t1</w:t>
      </w:r>
    </w:p>
    <w:p w14:paraId="455C3B17" w14:textId="77777777" w:rsidR="006B2627" w:rsidRPr="006B2627" w:rsidRDefault="006B2627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6B2627">
        <w:rPr>
          <w:b/>
          <w:bCs/>
          <w:sz w:val="24"/>
          <w:lang w:eastAsia="zh-CN"/>
        </w:rPr>
        <w:t xml:space="preserve">    j </w:t>
      </w:r>
      <w:proofErr w:type="spellStart"/>
      <w:r w:rsidRPr="006B2627">
        <w:rPr>
          <w:b/>
          <w:bCs/>
          <w:sz w:val="24"/>
          <w:lang w:eastAsia="zh-CN"/>
        </w:rPr>
        <w:t>FactorLoop</w:t>
      </w:r>
      <w:proofErr w:type="spellEnd"/>
    </w:p>
    <w:p w14:paraId="7E53AA2F" w14:textId="77777777" w:rsidR="006B2627" w:rsidRPr="006B2627" w:rsidRDefault="006B2627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</w:p>
    <w:p w14:paraId="6AB4BC31" w14:textId="77777777" w:rsidR="006B2627" w:rsidRPr="006B2627" w:rsidRDefault="006B2627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proofErr w:type="spellStart"/>
      <w:r w:rsidRPr="006B2627">
        <w:rPr>
          <w:b/>
          <w:bCs/>
          <w:sz w:val="24"/>
          <w:lang w:eastAsia="zh-CN"/>
        </w:rPr>
        <w:t>NextPrime</w:t>
      </w:r>
      <w:proofErr w:type="spellEnd"/>
      <w:r w:rsidRPr="006B2627">
        <w:rPr>
          <w:b/>
          <w:bCs/>
          <w:sz w:val="24"/>
          <w:lang w:eastAsia="zh-CN"/>
        </w:rPr>
        <w:t>:</w:t>
      </w:r>
    </w:p>
    <w:p w14:paraId="32A48C07" w14:textId="77777777" w:rsidR="006B2627" w:rsidRPr="006B2627" w:rsidRDefault="006B2627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6B2627">
        <w:rPr>
          <w:b/>
          <w:bCs/>
          <w:sz w:val="24"/>
          <w:lang w:eastAsia="zh-CN"/>
        </w:rPr>
        <w:t xml:space="preserve">    </w:t>
      </w:r>
      <w:proofErr w:type="spellStart"/>
      <w:r w:rsidRPr="006B2627">
        <w:rPr>
          <w:b/>
          <w:bCs/>
          <w:sz w:val="24"/>
          <w:lang w:eastAsia="zh-CN"/>
        </w:rPr>
        <w:t>addi</w:t>
      </w:r>
      <w:proofErr w:type="spellEnd"/>
      <w:r w:rsidRPr="006B2627">
        <w:rPr>
          <w:b/>
          <w:bCs/>
          <w:sz w:val="24"/>
          <w:lang w:eastAsia="zh-CN"/>
        </w:rPr>
        <w:t xml:space="preserve"> $t1, $t1, 1</w:t>
      </w:r>
    </w:p>
    <w:p w14:paraId="6D9CB56B" w14:textId="77777777" w:rsidR="006B2627" w:rsidRPr="006B2627" w:rsidRDefault="006B2627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6B2627">
        <w:rPr>
          <w:b/>
          <w:bCs/>
          <w:sz w:val="24"/>
          <w:lang w:eastAsia="zh-CN"/>
        </w:rPr>
        <w:t xml:space="preserve">    j </w:t>
      </w:r>
      <w:proofErr w:type="spellStart"/>
      <w:r w:rsidRPr="006B2627">
        <w:rPr>
          <w:b/>
          <w:bCs/>
          <w:sz w:val="24"/>
          <w:lang w:eastAsia="zh-CN"/>
        </w:rPr>
        <w:t>FactorLoop</w:t>
      </w:r>
      <w:proofErr w:type="spellEnd"/>
    </w:p>
    <w:p w14:paraId="2FE8B1A6" w14:textId="77777777" w:rsidR="006B2627" w:rsidRPr="006B2627" w:rsidRDefault="006B2627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</w:p>
    <w:p w14:paraId="0CF3F6D0" w14:textId="77777777" w:rsidR="006B2627" w:rsidRPr="006B2627" w:rsidRDefault="006B2627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6B2627">
        <w:rPr>
          <w:b/>
          <w:bCs/>
          <w:sz w:val="24"/>
          <w:lang w:eastAsia="zh-CN"/>
        </w:rPr>
        <w:t>Exit:</w:t>
      </w:r>
    </w:p>
    <w:p w14:paraId="6D59891F" w14:textId="77777777" w:rsidR="006B2627" w:rsidRDefault="006B2627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6B2627">
        <w:rPr>
          <w:b/>
          <w:bCs/>
          <w:sz w:val="24"/>
          <w:lang w:eastAsia="zh-CN"/>
        </w:rPr>
        <w:t xml:space="preserve">    </w:t>
      </w:r>
      <w:proofErr w:type="spellStart"/>
      <w:r w:rsidRPr="006B2627">
        <w:rPr>
          <w:b/>
          <w:bCs/>
          <w:sz w:val="24"/>
          <w:lang w:eastAsia="zh-CN"/>
        </w:rPr>
        <w:t>jr</w:t>
      </w:r>
      <w:proofErr w:type="spellEnd"/>
      <w:r w:rsidRPr="006B2627">
        <w:rPr>
          <w:b/>
          <w:bCs/>
          <w:sz w:val="24"/>
          <w:lang w:eastAsia="zh-CN"/>
        </w:rPr>
        <w:t xml:space="preserve"> $</w:t>
      </w:r>
      <w:proofErr w:type="spellStart"/>
      <w:r w:rsidRPr="006B2627">
        <w:rPr>
          <w:b/>
          <w:bCs/>
          <w:sz w:val="24"/>
          <w:lang w:eastAsia="zh-CN"/>
        </w:rPr>
        <w:t>ra</w:t>
      </w:r>
      <w:proofErr w:type="spellEnd"/>
      <w:r w:rsidR="00BC2FE5" w:rsidRPr="0027471A">
        <w:rPr>
          <w:b/>
          <w:bCs/>
          <w:sz w:val="24"/>
          <w:lang w:eastAsia="zh-CN"/>
        </w:rPr>
        <w:t xml:space="preserve">                      </w:t>
      </w:r>
    </w:p>
    <w:p w14:paraId="11889AAE" w14:textId="77777777" w:rsidR="006B2627" w:rsidRDefault="006B2627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>
        <w:rPr>
          <w:b/>
          <w:bCs/>
          <w:sz w:val="24"/>
          <w:lang w:eastAsia="zh-CN"/>
        </w:rPr>
        <w:tab/>
      </w:r>
      <w:r>
        <w:rPr>
          <w:b/>
          <w:bCs/>
          <w:sz w:val="24"/>
          <w:lang w:eastAsia="zh-CN"/>
        </w:rPr>
        <w:tab/>
      </w:r>
      <w:r>
        <w:rPr>
          <w:b/>
          <w:bCs/>
          <w:sz w:val="24"/>
          <w:lang w:eastAsia="zh-CN"/>
        </w:rPr>
        <w:tab/>
      </w:r>
    </w:p>
    <w:p w14:paraId="1751C2FA" w14:textId="77777777" w:rsidR="006B2627" w:rsidRDefault="006B2627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>
        <w:rPr>
          <w:b/>
          <w:bCs/>
          <w:sz w:val="24"/>
          <w:lang w:eastAsia="zh-CN"/>
        </w:rPr>
        <w:tab/>
      </w:r>
      <w:r>
        <w:rPr>
          <w:b/>
          <w:bCs/>
          <w:sz w:val="24"/>
          <w:lang w:eastAsia="zh-CN"/>
        </w:rPr>
        <w:tab/>
      </w:r>
      <w:r>
        <w:rPr>
          <w:b/>
          <w:bCs/>
          <w:sz w:val="24"/>
          <w:lang w:eastAsia="zh-CN"/>
        </w:rPr>
        <w:tab/>
      </w:r>
      <w:r>
        <w:rPr>
          <w:b/>
          <w:bCs/>
          <w:sz w:val="24"/>
          <w:lang w:eastAsia="zh-CN"/>
        </w:rPr>
        <w:tab/>
        <w:t xml:space="preserve">     QUESTION 4</w:t>
      </w:r>
    </w:p>
    <w:p w14:paraId="3081F015" w14:textId="77777777" w:rsidR="006B2627" w:rsidRPr="006B2627" w:rsidRDefault="006B2627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6B2627">
        <w:rPr>
          <w:b/>
          <w:bCs/>
          <w:sz w:val="24"/>
          <w:lang w:eastAsia="zh-CN"/>
        </w:rPr>
        <w:t>.data</w:t>
      </w:r>
    </w:p>
    <w:p w14:paraId="03E428A7" w14:textId="77777777" w:rsidR="006B2627" w:rsidRPr="006B2627" w:rsidRDefault="006B2627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6B2627">
        <w:rPr>
          <w:b/>
          <w:bCs/>
          <w:sz w:val="24"/>
          <w:lang w:eastAsia="zh-CN"/>
        </w:rPr>
        <w:t>prompt</w:t>
      </w:r>
      <w:proofErr w:type="gramStart"/>
      <w:r w:rsidRPr="006B2627">
        <w:rPr>
          <w:b/>
          <w:bCs/>
          <w:sz w:val="24"/>
          <w:lang w:eastAsia="zh-CN"/>
        </w:rPr>
        <w:t>: .</w:t>
      </w:r>
      <w:proofErr w:type="spellStart"/>
      <w:r w:rsidRPr="006B2627">
        <w:rPr>
          <w:b/>
          <w:bCs/>
          <w:sz w:val="24"/>
          <w:lang w:eastAsia="zh-CN"/>
        </w:rPr>
        <w:t>asciiz</w:t>
      </w:r>
      <w:proofErr w:type="spellEnd"/>
      <w:proofErr w:type="gramEnd"/>
      <w:r w:rsidRPr="006B2627">
        <w:rPr>
          <w:b/>
          <w:bCs/>
          <w:sz w:val="24"/>
          <w:lang w:eastAsia="zh-CN"/>
        </w:rPr>
        <w:t xml:space="preserve"> "Enter an integer: "</w:t>
      </w:r>
    </w:p>
    <w:p w14:paraId="62F84C08" w14:textId="77777777" w:rsidR="006B2627" w:rsidRPr="006B2627" w:rsidRDefault="006B2627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proofErr w:type="spellStart"/>
      <w:r w:rsidRPr="006B2627">
        <w:rPr>
          <w:b/>
          <w:bCs/>
          <w:sz w:val="24"/>
          <w:lang w:eastAsia="zh-CN"/>
        </w:rPr>
        <w:t>even_msg</w:t>
      </w:r>
      <w:proofErr w:type="spellEnd"/>
      <w:proofErr w:type="gramStart"/>
      <w:r w:rsidRPr="006B2627">
        <w:rPr>
          <w:b/>
          <w:bCs/>
          <w:sz w:val="24"/>
          <w:lang w:eastAsia="zh-CN"/>
        </w:rPr>
        <w:t>: .</w:t>
      </w:r>
      <w:proofErr w:type="spellStart"/>
      <w:r w:rsidRPr="006B2627">
        <w:rPr>
          <w:b/>
          <w:bCs/>
          <w:sz w:val="24"/>
          <w:lang w:eastAsia="zh-CN"/>
        </w:rPr>
        <w:t>asciiz</w:t>
      </w:r>
      <w:proofErr w:type="spellEnd"/>
      <w:proofErr w:type="gramEnd"/>
      <w:r w:rsidRPr="006B2627">
        <w:rPr>
          <w:b/>
          <w:bCs/>
          <w:sz w:val="24"/>
          <w:lang w:eastAsia="zh-CN"/>
        </w:rPr>
        <w:t xml:space="preserve"> "The number is even\n"</w:t>
      </w:r>
    </w:p>
    <w:p w14:paraId="6A89C60A" w14:textId="77777777" w:rsidR="006B2627" w:rsidRPr="006B2627" w:rsidRDefault="006B2627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proofErr w:type="spellStart"/>
      <w:r w:rsidRPr="006B2627">
        <w:rPr>
          <w:b/>
          <w:bCs/>
          <w:sz w:val="24"/>
          <w:lang w:eastAsia="zh-CN"/>
        </w:rPr>
        <w:t>odd_msg</w:t>
      </w:r>
      <w:proofErr w:type="spellEnd"/>
      <w:proofErr w:type="gramStart"/>
      <w:r w:rsidRPr="006B2627">
        <w:rPr>
          <w:b/>
          <w:bCs/>
          <w:sz w:val="24"/>
          <w:lang w:eastAsia="zh-CN"/>
        </w:rPr>
        <w:t>: .</w:t>
      </w:r>
      <w:proofErr w:type="spellStart"/>
      <w:r w:rsidRPr="006B2627">
        <w:rPr>
          <w:b/>
          <w:bCs/>
          <w:sz w:val="24"/>
          <w:lang w:eastAsia="zh-CN"/>
        </w:rPr>
        <w:t>asciiz</w:t>
      </w:r>
      <w:proofErr w:type="spellEnd"/>
      <w:proofErr w:type="gramEnd"/>
      <w:r w:rsidRPr="006B2627">
        <w:rPr>
          <w:b/>
          <w:bCs/>
          <w:sz w:val="24"/>
          <w:lang w:eastAsia="zh-CN"/>
        </w:rPr>
        <w:t xml:space="preserve"> "The number is odd\n"</w:t>
      </w:r>
    </w:p>
    <w:p w14:paraId="427F667E" w14:textId="77777777" w:rsidR="006B2627" w:rsidRPr="006B2627" w:rsidRDefault="006B2627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</w:p>
    <w:p w14:paraId="2C8BC917" w14:textId="77777777" w:rsidR="006B2627" w:rsidRPr="006B2627" w:rsidRDefault="006B2627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6B2627">
        <w:rPr>
          <w:b/>
          <w:bCs/>
          <w:sz w:val="24"/>
          <w:lang w:eastAsia="zh-CN"/>
        </w:rPr>
        <w:t>.text</w:t>
      </w:r>
    </w:p>
    <w:p w14:paraId="09AE3E9E" w14:textId="77777777" w:rsidR="006B2627" w:rsidRPr="006B2627" w:rsidRDefault="006B2627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proofErr w:type="gramStart"/>
      <w:r w:rsidRPr="006B2627">
        <w:rPr>
          <w:b/>
          <w:bCs/>
          <w:sz w:val="24"/>
          <w:lang w:eastAsia="zh-CN"/>
        </w:rPr>
        <w:t>.</w:t>
      </w:r>
      <w:proofErr w:type="spellStart"/>
      <w:r w:rsidRPr="006B2627">
        <w:rPr>
          <w:b/>
          <w:bCs/>
          <w:sz w:val="24"/>
          <w:lang w:eastAsia="zh-CN"/>
        </w:rPr>
        <w:t>globl</w:t>
      </w:r>
      <w:proofErr w:type="spellEnd"/>
      <w:proofErr w:type="gramEnd"/>
      <w:r w:rsidRPr="006B2627">
        <w:rPr>
          <w:b/>
          <w:bCs/>
          <w:sz w:val="24"/>
          <w:lang w:eastAsia="zh-CN"/>
        </w:rPr>
        <w:t xml:space="preserve"> main</w:t>
      </w:r>
    </w:p>
    <w:p w14:paraId="7CA4DCE8" w14:textId="77777777" w:rsidR="006B2627" w:rsidRPr="006B2627" w:rsidRDefault="006B2627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</w:p>
    <w:p w14:paraId="5BBBA23F" w14:textId="77777777" w:rsidR="006B2627" w:rsidRPr="006B2627" w:rsidRDefault="006B2627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6B2627">
        <w:rPr>
          <w:b/>
          <w:bCs/>
          <w:sz w:val="24"/>
          <w:lang w:eastAsia="zh-CN"/>
        </w:rPr>
        <w:t>main:</w:t>
      </w:r>
    </w:p>
    <w:p w14:paraId="484C2F5E" w14:textId="77777777" w:rsidR="006B2627" w:rsidRPr="006B2627" w:rsidRDefault="006B2627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6B2627">
        <w:rPr>
          <w:b/>
          <w:bCs/>
          <w:sz w:val="24"/>
          <w:lang w:eastAsia="zh-CN"/>
        </w:rPr>
        <w:t xml:space="preserve">    # Prompt for user input</w:t>
      </w:r>
    </w:p>
    <w:p w14:paraId="2DC1F2E1" w14:textId="77777777" w:rsidR="006B2627" w:rsidRPr="006B2627" w:rsidRDefault="006B2627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6B2627">
        <w:rPr>
          <w:b/>
          <w:bCs/>
          <w:sz w:val="24"/>
          <w:lang w:eastAsia="zh-CN"/>
        </w:rPr>
        <w:t xml:space="preserve">    li $v0, 4</w:t>
      </w:r>
    </w:p>
    <w:p w14:paraId="048F7164" w14:textId="77777777" w:rsidR="006B2627" w:rsidRPr="006B2627" w:rsidRDefault="006B2627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6B2627">
        <w:rPr>
          <w:b/>
          <w:bCs/>
          <w:sz w:val="24"/>
          <w:lang w:eastAsia="zh-CN"/>
        </w:rPr>
        <w:t xml:space="preserve">    la $a0, prompt</w:t>
      </w:r>
    </w:p>
    <w:p w14:paraId="0DFDC007" w14:textId="77777777" w:rsidR="006B2627" w:rsidRPr="006B2627" w:rsidRDefault="006B2627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6B2627">
        <w:rPr>
          <w:b/>
          <w:bCs/>
          <w:sz w:val="24"/>
          <w:lang w:eastAsia="zh-CN"/>
        </w:rPr>
        <w:t xml:space="preserve">    </w:t>
      </w:r>
      <w:proofErr w:type="spellStart"/>
      <w:r w:rsidRPr="006B2627">
        <w:rPr>
          <w:b/>
          <w:bCs/>
          <w:sz w:val="24"/>
          <w:lang w:eastAsia="zh-CN"/>
        </w:rPr>
        <w:t>syscall</w:t>
      </w:r>
      <w:proofErr w:type="spellEnd"/>
    </w:p>
    <w:p w14:paraId="5ABC96F2" w14:textId="77777777" w:rsidR="006B2627" w:rsidRPr="006B2627" w:rsidRDefault="006B2627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6B2627">
        <w:rPr>
          <w:b/>
          <w:bCs/>
          <w:sz w:val="24"/>
          <w:lang w:eastAsia="zh-CN"/>
        </w:rPr>
        <w:t xml:space="preserve">    </w:t>
      </w:r>
    </w:p>
    <w:p w14:paraId="0FF7A9EB" w14:textId="77777777" w:rsidR="006B2627" w:rsidRPr="006B2627" w:rsidRDefault="006B2627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6B2627">
        <w:rPr>
          <w:b/>
          <w:bCs/>
          <w:sz w:val="24"/>
          <w:lang w:eastAsia="zh-CN"/>
        </w:rPr>
        <w:t xml:space="preserve">    # Read integer input</w:t>
      </w:r>
    </w:p>
    <w:p w14:paraId="2B3E5458" w14:textId="77777777" w:rsidR="006B2627" w:rsidRPr="006B2627" w:rsidRDefault="006B2627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6B2627">
        <w:rPr>
          <w:b/>
          <w:bCs/>
          <w:sz w:val="24"/>
          <w:lang w:eastAsia="zh-CN"/>
        </w:rPr>
        <w:t xml:space="preserve">    li $v0, 5</w:t>
      </w:r>
    </w:p>
    <w:p w14:paraId="113681BF" w14:textId="77777777" w:rsidR="006B2627" w:rsidRPr="006B2627" w:rsidRDefault="006B2627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6B2627">
        <w:rPr>
          <w:b/>
          <w:bCs/>
          <w:sz w:val="24"/>
          <w:lang w:eastAsia="zh-CN"/>
        </w:rPr>
        <w:t xml:space="preserve">    </w:t>
      </w:r>
      <w:proofErr w:type="spellStart"/>
      <w:r w:rsidRPr="006B2627">
        <w:rPr>
          <w:b/>
          <w:bCs/>
          <w:sz w:val="24"/>
          <w:lang w:eastAsia="zh-CN"/>
        </w:rPr>
        <w:t>syscall</w:t>
      </w:r>
      <w:proofErr w:type="spellEnd"/>
    </w:p>
    <w:p w14:paraId="731C44B1" w14:textId="77777777" w:rsidR="006B2627" w:rsidRPr="006B2627" w:rsidRDefault="006B2627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6B2627">
        <w:rPr>
          <w:b/>
          <w:bCs/>
          <w:sz w:val="24"/>
          <w:lang w:eastAsia="zh-CN"/>
        </w:rPr>
        <w:t xml:space="preserve">    move $a0, $v0</w:t>
      </w:r>
    </w:p>
    <w:p w14:paraId="1E841F02" w14:textId="77777777" w:rsidR="006B2627" w:rsidRPr="006B2627" w:rsidRDefault="006B2627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6B2627">
        <w:rPr>
          <w:b/>
          <w:bCs/>
          <w:sz w:val="24"/>
          <w:lang w:eastAsia="zh-CN"/>
        </w:rPr>
        <w:t xml:space="preserve">    </w:t>
      </w:r>
    </w:p>
    <w:p w14:paraId="4DA647FF" w14:textId="77777777" w:rsidR="006B2627" w:rsidRPr="006B2627" w:rsidRDefault="006B2627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6B2627">
        <w:rPr>
          <w:b/>
          <w:bCs/>
          <w:sz w:val="24"/>
          <w:lang w:eastAsia="zh-CN"/>
        </w:rPr>
        <w:t xml:space="preserve">    # Call </w:t>
      </w:r>
      <w:proofErr w:type="spellStart"/>
      <w:r w:rsidRPr="006B2627">
        <w:rPr>
          <w:b/>
          <w:bCs/>
          <w:sz w:val="24"/>
          <w:lang w:eastAsia="zh-CN"/>
        </w:rPr>
        <w:t>CheckEvenOdd</w:t>
      </w:r>
      <w:proofErr w:type="spellEnd"/>
    </w:p>
    <w:p w14:paraId="7F24EB48" w14:textId="77777777" w:rsidR="006B2627" w:rsidRPr="006B2627" w:rsidRDefault="006B2627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6B2627">
        <w:rPr>
          <w:b/>
          <w:bCs/>
          <w:sz w:val="24"/>
          <w:lang w:eastAsia="zh-CN"/>
        </w:rPr>
        <w:t xml:space="preserve">    </w:t>
      </w:r>
      <w:proofErr w:type="spellStart"/>
      <w:r w:rsidRPr="006B2627">
        <w:rPr>
          <w:b/>
          <w:bCs/>
          <w:sz w:val="24"/>
          <w:lang w:eastAsia="zh-CN"/>
        </w:rPr>
        <w:t>jal</w:t>
      </w:r>
      <w:proofErr w:type="spellEnd"/>
      <w:r w:rsidRPr="006B2627">
        <w:rPr>
          <w:b/>
          <w:bCs/>
          <w:sz w:val="24"/>
          <w:lang w:eastAsia="zh-CN"/>
        </w:rPr>
        <w:t xml:space="preserve"> </w:t>
      </w:r>
      <w:proofErr w:type="spellStart"/>
      <w:r w:rsidRPr="006B2627">
        <w:rPr>
          <w:b/>
          <w:bCs/>
          <w:sz w:val="24"/>
          <w:lang w:eastAsia="zh-CN"/>
        </w:rPr>
        <w:t>CheckEvenOdd</w:t>
      </w:r>
      <w:proofErr w:type="spellEnd"/>
    </w:p>
    <w:p w14:paraId="46632DB4" w14:textId="77777777" w:rsidR="006B2627" w:rsidRPr="006B2627" w:rsidRDefault="006B2627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6B2627">
        <w:rPr>
          <w:b/>
          <w:bCs/>
          <w:sz w:val="24"/>
          <w:lang w:eastAsia="zh-CN"/>
        </w:rPr>
        <w:t xml:space="preserve">    </w:t>
      </w:r>
    </w:p>
    <w:p w14:paraId="65DD38AA" w14:textId="77777777" w:rsidR="006B2627" w:rsidRPr="006B2627" w:rsidRDefault="006B2627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6B2627">
        <w:rPr>
          <w:b/>
          <w:bCs/>
          <w:sz w:val="24"/>
          <w:lang w:eastAsia="zh-CN"/>
        </w:rPr>
        <w:t xml:space="preserve">    # Exit</w:t>
      </w:r>
    </w:p>
    <w:p w14:paraId="72D3CFA2" w14:textId="77777777" w:rsidR="006B2627" w:rsidRPr="006B2627" w:rsidRDefault="006B2627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6B2627">
        <w:rPr>
          <w:b/>
          <w:bCs/>
          <w:sz w:val="24"/>
          <w:lang w:eastAsia="zh-CN"/>
        </w:rPr>
        <w:t xml:space="preserve">    li $v0, 10</w:t>
      </w:r>
    </w:p>
    <w:p w14:paraId="42D1800C" w14:textId="77777777" w:rsidR="006B2627" w:rsidRPr="006B2627" w:rsidRDefault="006B2627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6B2627">
        <w:rPr>
          <w:b/>
          <w:bCs/>
          <w:sz w:val="24"/>
          <w:lang w:eastAsia="zh-CN"/>
        </w:rPr>
        <w:t xml:space="preserve">    </w:t>
      </w:r>
      <w:proofErr w:type="spellStart"/>
      <w:r w:rsidRPr="006B2627">
        <w:rPr>
          <w:b/>
          <w:bCs/>
          <w:sz w:val="24"/>
          <w:lang w:eastAsia="zh-CN"/>
        </w:rPr>
        <w:t>syscall</w:t>
      </w:r>
      <w:proofErr w:type="spellEnd"/>
    </w:p>
    <w:p w14:paraId="7A2A327C" w14:textId="77777777" w:rsidR="006B2627" w:rsidRPr="006B2627" w:rsidRDefault="006B2627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</w:p>
    <w:p w14:paraId="3FDFAEFD" w14:textId="77777777" w:rsidR="006B2627" w:rsidRPr="006B2627" w:rsidRDefault="006B2627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proofErr w:type="spellStart"/>
      <w:r w:rsidRPr="006B2627">
        <w:rPr>
          <w:b/>
          <w:bCs/>
          <w:sz w:val="24"/>
          <w:lang w:eastAsia="zh-CN"/>
        </w:rPr>
        <w:t>CheckEvenOdd</w:t>
      </w:r>
      <w:proofErr w:type="spellEnd"/>
      <w:r w:rsidRPr="006B2627">
        <w:rPr>
          <w:b/>
          <w:bCs/>
          <w:sz w:val="24"/>
          <w:lang w:eastAsia="zh-CN"/>
        </w:rPr>
        <w:t>:</w:t>
      </w:r>
    </w:p>
    <w:p w14:paraId="03490824" w14:textId="77777777" w:rsidR="006B2627" w:rsidRPr="006B2627" w:rsidRDefault="006B2627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6B2627">
        <w:rPr>
          <w:b/>
          <w:bCs/>
          <w:sz w:val="24"/>
          <w:lang w:eastAsia="zh-CN"/>
        </w:rPr>
        <w:t xml:space="preserve">    # Using </w:t>
      </w:r>
      <w:proofErr w:type="spellStart"/>
      <w:r w:rsidRPr="006B2627">
        <w:rPr>
          <w:b/>
          <w:bCs/>
          <w:sz w:val="24"/>
          <w:lang w:eastAsia="zh-CN"/>
        </w:rPr>
        <w:t>srl</w:t>
      </w:r>
      <w:proofErr w:type="spellEnd"/>
      <w:r w:rsidRPr="006B2627">
        <w:rPr>
          <w:b/>
          <w:bCs/>
          <w:sz w:val="24"/>
          <w:lang w:eastAsia="zh-CN"/>
        </w:rPr>
        <w:t xml:space="preserve"> (shift right logical) to check the least significant bit</w:t>
      </w:r>
    </w:p>
    <w:p w14:paraId="23C9F398" w14:textId="77777777" w:rsidR="006B2627" w:rsidRPr="006B2627" w:rsidRDefault="006B2627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6B2627">
        <w:rPr>
          <w:b/>
          <w:bCs/>
          <w:sz w:val="24"/>
          <w:lang w:eastAsia="zh-CN"/>
        </w:rPr>
        <w:t xml:space="preserve">    </w:t>
      </w:r>
      <w:proofErr w:type="spellStart"/>
      <w:r w:rsidRPr="006B2627">
        <w:rPr>
          <w:b/>
          <w:bCs/>
          <w:sz w:val="24"/>
          <w:lang w:eastAsia="zh-CN"/>
        </w:rPr>
        <w:t>srl</w:t>
      </w:r>
      <w:proofErr w:type="spellEnd"/>
      <w:r w:rsidRPr="006B2627">
        <w:rPr>
          <w:b/>
          <w:bCs/>
          <w:sz w:val="24"/>
          <w:lang w:eastAsia="zh-CN"/>
        </w:rPr>
        <w:t xml:space="preserve"> $t0, $a0, 1</w:t>
      </w:r>
    </w:p>
    <w:p w14:paraId="1592CFA3" w14:textId="77777777" w:rsidR="006B2627" w:rsidRPr="006B2627" w:rsidRDefault="006B2627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6B2627">
        <w:rPr>
          <w:b/>
          <w:bCs/>
          <w:sz w:val="24"/>
          <w:lang w:eastAsia="zh-CN"/>
        </w:rPr>
        <w:t xml:space="preserve">    </w:t>
      </w:r>
      <w:proofErr w:type="spellStart"/>
      <w:r w:rsidRPr="006B2627">
        <w:rPr>
          <w:b/>
          <w:bCs/>
          <w:sz w:val="24"/>
          <w:lang w:eastAsia="zh-CN"/>
        </w:rPr>
        <w:t>sll</w:t>
      </w:r>
      <w:proofErr w:type="spellEnd"/>
      <w:r w:rsidRPr="006B2627">
        <w:rPr>
          <w:b/>
          <w:bCs/>
          <w:sz w:val="24"/>
          <w:lang w:eastAsia="zh-CN"/>
        </w:rPr>
        <w:t xml:space="preserve"> $t0, $t0, 1</w:t>
      </w:r>
    </w:p>
    <w:p w14:paraId="3C345A49" w14:textId="77777777" w:rsidR="006B2627" w:rsidRPr="006B2627" w:rsidRDefault="006B2627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6B2627">
        <w:rPr>
          <w:b/>
          <w:bCs/>
          <w:sz w:val="24"/>
          <w:lang w:eastAsia="zh-CN"/>
        </w:rPr>
        <w:t xml:space="preserve">    </w:t>
      </w:r>
      <w:proofErr w:type="spellStart"/>
      <w:r w:rsidRPr="006B2627">
        <w:rPr>
          <w:b/>
          <w:bCs/>
          <w:sz w:val="24"/>
          <w:lang w:eastAsia="zh-CN"/>
        </w:rPr>
        <w:t>beq</w:t>
      </w:r>
      <w:proofErr w:type="spellEnd"/>
      <w:r w:rsidRPr="006B2627">
        <w:rPr>
          <w:b/>
          <w:bCs/>
          <w:sz w:val="24"/>
          <w:lang w:eastAsia="zh-CN"/>
        </w:rPr>
        <w:t xml:space="preserve"> $a0, $t0, Even   # If the number is equal to the result, it is even</w:t>
      </w:r>
    </w:p>
    <w:p w14:paraId="3F787398" w14:textId="77777777" w:rsidR="006B2627" w:rsidRPr="006B2627" w:rsidRDefault="006B2627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</w:p>
    <w:p w14:paraId="0AF7563A" w14:textId="77777777" w:rsidR="006B2627" w:rsidRPr="006B2627" w:rsidRDefault="006B2627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6B2627">
        <w:rPr>
          <w:b/>
          <w:bCs/>
          <w:sz w:val="24"/>
          <w:lang w:eastAsia="zh-CN"/>
        </w:rPr>
        <w:t xml:space="preserve">    # Print "odd" message</w:t>
      </w:r>
    </w:p>
    <w:p w14:paraId="4DB3B7E6" w14:textId="77777777" w:rsidR="006B2627" w:rsidRPr="006B2627" w:rsidRDefault="006B2627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6B2627">
        <w:rPr>
          <w:b/>
          <w:bCs/>
          <w:sz w:val="24"/>
          <w:lang w:eastAsia="zh-CN"/>
        </w:rPr>
        <w:t xml:space="preserve">    li $v0, 4</w:t>
      </w:r>
    </w:p>
    <w:p w14:paraId="02A2E1AD" w14:textId="77777777" w:rsidR="006B2627" w:rsidRPr="006B2627" w:rsidRDefault="006B2627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6B2627">
        <w:rPr>
          <w:b/>
          <w:bCs/>
          <w:sz w:val="24"/>
          <w:lang w:eastAsia="zh-CN"/>
        </w:rPr>
        <w:t xml:space="preserve">    la $a0, </w:t>
      </w:r>
      <w:proofErr w:type="spellStart"/>
      <w:r w:rsidRPr="006B2627">
        <w:rPr>
          <w:b/>
          <w:bCs/>
          <w:sz w:val="24"/>
          <w:lang w:eastAsia="zh-CN"/>
        </w:rPr>
        <w:t>odd_msg</w:t>
      </w:r>
      <w:proofErr w:type="spellEnd"/>
    </w:p>
    <w:p w14:paraId="3DB86BA3" w14:textId="77777777" w:rsidR="006B2627" w:rsidRPr="006B2627" w:rsidRDefault="006B2627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6B2627">
        <w:rPr>
          <w:b/>
          <w:bCs/>
          <w:sz w:val="24"/>
          <w:lang w:eastAsia="zh-CN"/>
        </w:rPr>
        <w:t xml:space="preserve">    </w:t>
      </w:r>
      <w:proofErr w:type="spellStart"/>
      <w:r w:rsidRPr="006B2627">
        <w:rPr>
          <w:b/>
          <w:bCs/>
          <w:sz w:val="24"/>
          <w:lang w:eastAsia="zh-CN"/>
        </w:rPr>
        <w:t>syscall</w:t>
      </w:r>
      <w:proofErr w:type="spellEnd"/>
    </w:p>
    <w:p w14:paraId="67061220" w14:textId="77777777" w:rsidR="006B2627" w:rsidRPr="006B2627" w:rsidRDefault="006B2627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6B2627">
        <w:rPr>
          <w:b/>
          <w:bCs/>
          <w:sz w:val="24"/>
          <w:lang w:eastAsia="zh-CN"/>
        </w:rPr>
        <w:t xml:space="preserve">    </w:t>
      </w:r>
      <w:proofErr w:type="spellStart"/>
      <w:r w:rsidRPr="006B2627">
        <w:rPr>
          <w:b/>
          <w:bCs/>
          <w:sz w:val="24"/>
          <w:lang w:eastAsia="zh-CN"/>
        </w:rPr>
        <w:t>jr</w:t>
      </w:r>
      <w:proofErr w:type="spellEnd"/>
      <w:r w:rsidRPr="006B2627">
        <w:rPr>
          <w:b/>
          <w:bCs/>
          <w:sz w:val="24"/>
          <w:lang w:eastAsia="zh-CN"/>
        </w:rPr>
        <w:t xml:space="preserve"> $</w:t>
      </w:r>
      <w:proofErr w:type="spellStart"/>
      <w:r w:rsidRPr="006B2627">
        <w:rPr>
          <w:b/>
          <w:bCs/>
          <w:sz w:val="24"/>
          <w:lang w:eastAsia="zh-CN"/>
        </w:rPr>
        <w:t>ra</w:t>
      </w:r>
      <w:proofErr w:type="spellEnd"/>
    </w:p>
    <w:p w14:paraId="6EF23229" w14:textId="77777777" w:rsidR="006B2627" w:rsidRPr="006B2627" w:rsidRDefault="006B2627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</w:p>
    <w:p w14:paraId="5C7B353F" w14:textId="77777777" w:rsidR="006B2627" w:rsidRPr="006B2627" w:rsidRDefault="006B2627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6B2627">
        <w:rPr>
          <w:b/>
          <w:bCs/>
          <w:sz w:val="24"/>
          <w:lang w:eastAsia="zh-CN"/>
        </w:rPr>
        <w:t>Even:</w:t>
      </w:r>
    </w:p>
    <w:p w14:paraId="7DB69085" w14:textId="77777777" w:rsidR="006B2627" w:rsidRPr="006B2627" w:rsidRDefault="006B2627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6B2627">
        <w:rPr>
          <w:b/>
          <w:bCs/>
          <w:sz w:val="24"/>
          <w:lang w:eastAsia="zh-CN"/>
        </w:rPr>
        <w:t xml:space="preserve">    # Print "even" message</w:t>
      </w:r>
    </w:p>
    <w:p w14:paraId="5FD327F7" w14:textId="77777777" w:rsidR="006B2627" w:rsidRPr="006B2627" w:rsidRDefault="006B2627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6B2627">
        <w:rPr>
          <w:b/>
          <w:bCs/>
          <w:sz w:val="24"/>
          <w:lang w:eastAsia="zh-CN"/>
        </w:rPr>
        <w:t xml:space="preserve">    li $v0, 4</w:t>
      </w:r>
    </w:p>
    <w:p w14:paraId="42B10D11" w14:textId="77777777" w:rsidR="006B2627" w:rsidRPr="006B2627" w:rsidRDefault="006B2627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6B2627">
        <w:rPr>
          <w:b/>
          <w:bCs/>
          <w:sz w:val="24"/>
          <w:lang w:eastAsia="zh-CN"/>
        </w:rPr>
        <w:t xml:space="preserve">    la $a0, </w:t>
      </w:r>
      <w:proofErr w:type="spellStart"/>
      <w:r w:rsidRPr="006B2627">
        <w:rPr>
          <w:b/>
          <w:bCs/>
          <w:sz w:val="24"/>
          <w:lang w:eastAsia="zh-CN"/>
        </w:rPr>
        <w:t>even_msg</w:t>
      </w:r>
      <w:proofErr w:type="spellEnd"/>
    </w:p>
    <w:p w14:paraId="1D4F12F4" w14:textId="77777777" w:rsidR="006B2627" w:rsidRPr="006B2627" w:rsidRDefault="006B2627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6B2627">
        <w:rPr>
          <w:b/>
          <w:bCs/>
          <w:sz w:val="24"/>
          <w:lang w:eastAsia="zh-CN"/>
        </w:rPr>
        <w:t xml:space="preserve">    </w:t>
      </w:r>
      <w:proofErr w:type="spellStart"/>
      <w:r w:rsidRPr="006B2627">
        <w:rPr>
          <w:b/>
          <w:bCs/>
          <w:sz w:val="24"/>
          <w:lang w:eastAsia="zh-CN"/>
        </w:rPr>
        <w:t>syscall</w:t>
      </w:r>
      <w:proofErr w:type="spellEnd"/>
    </w:p>
    <w:p w14:paraId="64CB7397" w14:textId="77777777" w:rsidR="00BF60ED" w:rsidRDefault="006B2627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6B2627">
        <w:rPr>
          <w:b/>
          <w:bCs/>
          <w:sz w:val="24"/>
          <w:lang w:eastAsia="zh-CN"/>
        </w:rPr>
        <w:t xml:space="preserve">    </w:t>
      </w:r>
      <w:proofErr w:type="spellStart"/>
      <w:r w:rsidRPr="006B2627">
        <w:rPr>
          <w:b/>
          <w:bCs/>
          <w:sz w:val="24"/>
          <w:lang w:eastAsia="zh-CN"/>
        </w:rPr>
        <w:t>jr</w:t>
      </w:r>
      <w:proofErr w:type="spellEnd"/>
      <w:r w:rsidRPr="006B2627">
        <w:rPr>
          <w:b/>
          <w:bCs/>
          <w:sz w:val="24"/>
          <w:lang w:eastAsia="zh-CN"/>
        </w:rPr>
        <w:t xml:space="preserve"> $</w:t>
      </w:r>
      <w:proofErr w:type="spellStart"/>
      <w:r w:rsidRPr="006B2627">
        <w:rPr>
          <w:b/>
          <w:bCs/>
          <w:sz w:val="24"/>
          <w:lang w:eastAsia="zh-CN"/>
        </w:rPr>
        <w:t>ra</w:t>
      </w:r>
      <w:proofErr w:type="spellEnd"/>
      <w:r w:rsidR="00BC2FE5" w:rsidRPr="0027471A">
        <w:rPr>
          <w:b/>
          <w:bCs/>
          <w:sz w:val="24"/>
          <w:lang w:eastAsia="zh-CN"/>
        </w:rPr>
        <w:t xml:space="preserve">                                                           </w:t>
      </w:r>
    </w:p>
    <w:p w14:paraId="6362F1F3" w14:textId="77777777" w:rsidR="00BF60ED" w:rsidRDefault="00BF60ED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</w:p>
    <w:p w14:paraId="3A5B2F3E" w14:textId="77777777" w:rsidR="00BF60ED" w:rsidRDefault="00BF60ED" w:rsidP="006B2627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>
        <w:rPr>
          <w:b/>
          <w:bCs/>
          <w:sz w:val="24"/>
          <w:lang w:eastAsia="zh-CN"/>
        </w:rPr>
        <w:tab/>
      </w:r>
      <w:r>
        <w:rPr>
          <w:b/>
          <w:bCs/>
          <w:sz w:val="24"/>
          <w:lang w:eastAsia="zh-CN"/>
        </w:rPr>
        <w:tab/>
      </w:r>
      <w:r>
        <w:rPr>
          <w:b/>
          <w:bCs/>
          <w:sz w:val="24"/>
          <w:lang w:eastAsia="zh-CN"/>
        </w:rPr>
        <w:tab/>
      </w:r>
      <w:r>
        <w:rPr>
          <w:b/>
          <w:bCs/>
          <w:sz w:val="24"/>
          <w:lang w:eastAsia="zh-CN"/>
        </w:rPr>
        <w:tab/>
      </w:r>
      <w:r>
        <w:rPr>
          <w:b/>
          <w:bCs/>
          <w:sz w:val="24"/>
          <w:lang w:eastAsia="zh-CN"/>
        </w:rPr>
        <w:tab/>
        <w:t>QUESTION 5</w:t>
      </w:r>
    </w:p>
    <w:p w14:paraId="5CA51AEF" w14:textId="77777777" w:rsidR="00BF60ED" w:rsidRPr="00BF60ED" w:rsidRDefault="00BF60ED" w:rsidP="00BF60ED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F60ED">
        <w:rPr>
          <w:b/>
          <w:bCs/>
          <w:sz w:val="24"/>
          <w:lang w:eastAsia="zh-CN"/>
        </w:rPr>
        <w:t>.data</w:t>
      </w:r>
    </w:p>
    <w:p w14:paraId="45073DA2" w14:textId="77777777" w:rsidR="00BF60ED" w:rsidRPr="00BF60ED" w:rsidRDefault="00BF60ED" w:rsidP="00BF60ED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F60ED">
        <w:rPr>
          <w:b/>
          <w:bCs/>
          <w:sz w:val="24"/>
          <w:lang w:eastAsia="zh-CN"/>
        </w:rPr>
        <w:t>prompt</w:t>
      </w:r>
      <w:proofErr w:type="gramStart"/>
      <w:r w:rsidRPr="00BF60ED">
        <w:rPr>
          <w:b/>
          <w:bCs/>
          <w:sz w:val="24"/>
          <w:lang w:eastAsia="zh-CN"/>
        </w:rPr>
        <w:t>: .</w:t>
      </w:r>
      <w:proofErr w:type="spellStart"/>
      <w:r w:rsidRPr="00BF60ED">
        <w:rPr>
          <w:b/>
          <w:bCs/>
          <w:sz w:val="24"/>
          <w:lang w:eastAsia="zh-CN"/>
        </w:rPr>
        <w:t>asciiz</w:t>
      </w:r>
      <w:proofErr w:type="spellEnd"/>
      <w:proofErr w:type="gramEnd"/>
      <w:r w:rsidRPr="00BF60ED">
        <w:rPr>
          <w:b/>
          <w:bCs/>
          <w:sz w:val="24"/>
          <w:lang w:eastAsia="zh-CN"/>
        </w:rPr>
        <w:t xml:space="preserve"> "Enter an amount in cents: "</w:t>
      </w:r>
    </w:p>
    <w:p w14:paraId="41D43E87" w14:textId="77777777" w:rsidR="00BF60ED" w:rsidRPr="00BF60ED" w:rsidRDefault="00BF60ED" w:rsidP="00BF60ED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proofErr w:type="spellStart"/>
      <w:r w:rsidRPr="00BF60ED">
        <w:rPr>
          <w:b/>
          <w:bCs/>
          <w:sz w:val="24"/>
          <w:lang w:eastAsia="zh-CN"/>
        </w:rPr>
        <w:t>quarter_msg</w:t>
      </w:r>
      <w:proofErr w:type="spellEnd"/>
      <w:proofErr w:type="gramStart"/>
      <w:r w:rsidRPr="00BF60ED">
        <w:rPr>
          <w:b/>
          <w:bCs/>
          <w:sz w:val="24"/>
          <w:lang w:eastAsia="zh-CN"/>
        </w:rPr>
        <w:t>: .</w:t>
      </w:r>
      <w:proofErr w:type="spellStart"/>
      <w:r w:rsidRPr="00BF60ED">
        <w:rPr>
          <w:b/>
          <w:bCs/>
          <w:sz w:val="24"/>
          <w:lang w:eastAsia="zh-CN"/>
        </w:rPr>
        <w:t>asciiz</w:t>
      </w:r>
      <w:proofErr w:type="spellEnd"/>
      <w:proofErr w:type="gramEnd"/>
      <w:r w:rsidRPr="00BF60ED">
        <w:rPr>
          <w:b/>
          <w:bCs/>
          <w:sz w:val="24"/>
          <w:lang w:eastAsia="zh-CN"/>
        </w:rPr>
        <w:t xml:space="preserve"> " quarters "</w:t>
      </w:r>
    </w:p>
    <w:p w14:paraId="066F903F" w14:textId="77777777" w:rsidR="00BF60ED" w:rsidRPr="00BF60ED" w:rsidRDefault="00BF60ED" w:rsidP="00BF60ED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proofErr w:type="spellStart"/>
      <w:r w:rsidRPr="00BF60ED">
        <w:rPr>
          <w:b/>
          <w:bCs/>
          <w:sz w:val="24"/>
          <w:lang w:eastAsia="zh-CN"/>
        </w:rPr>
        <w:t>dime_msg</w:t>
      </w:r>
      <w:proofErr w:type="spellEnd"/>
      <w:proofErr w:type="gramStart"/>
      <w:r w:rsidRPr="00BF60ED">
        <w:rPr>
          <w:b/>
          <w:bCs/>
          <w:sz w:val="24"/>
          <w:lang w:eastAsia="zh-CN"/>
        </w:rPr>
        <w:t>: .</w:t>
      </w:r>
      <w:proofErr w:type="spellStart"/>
      <w:r w:rsidRPr="00BF60ED">
        <w:rPr>
          <w:b/>
          <w:bCs/>
          <w:sz w:val="24"/>
          <w:lang w:eastAsia="zh-CN"/>
        </w:rPr>
        <w:t>asciiz</w:t>
      </w:r>
      <w:proofErr w:type="spellEnd"/>
      <w:proofErr w:type="gramEnd"/>
      <w:r w:rsidRPr="00BF60ED">
        <w:rPr>
          <w:b/>
          <w:bCs/>
          <w:sz w:val="24"/>
          <w:lang w:eastAsia="zh-CN"/>
        </w:rPr>
        <w:t xml:space="preserve"> " dimes "</w:t>
      </w:r>
    </w:p>
    <w:p w14:paraId="00FD7424" w14:textId="77777777" w:rsidR="00BF60ED" w:rsidRPr="00BF60ED" w:rsidRDefault="00BF60ED" w:rsidP="00BF60ED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proofErr w:type="spellStart"/>
      <w:r w:rsidRPr="00BF60ED">
        <w:rPr>
          <w:b/>
          <w:bCs/>
          <w:sz w:val="24"/>
          <w:lang w:eastAsia="zh-CN"/>
        </w:rPr>
        <w:t>nickel_msg</w:t>
      </w:r>
      <w:proofErr w:type="spellEnd"/>
      <w:proofErr w:type="gramStart"/>
      <w:r w:rsidRPr="00BF60ED">
        <w:rPr>
          <w:b/>
          <w:bCs/>
          <w:sz w:val="24"/>
          <w:lang w:eastAsia="zh-CN"/>
        </w:rPr>
        <w:t>: .</w:t>
      </w:r>
      <w:proofErr w:type="spellStart"/>
      <w:r w:rsidRPr="00BF60ED">
        <w:rPr>
          <w:b/>
          <w:bCs/>
          <w:sz w:val="24"/>
          <w:lang w:eastAsia="zh-CN"/>
        </w:rPr>
        <w:t>asciiz</w:t>
      </w:r>
      <w:proofErr w:type="spellEnd"/>
      <w:proofErr w:type="gramEnd"/>
      <w:r w:rsidRPr="00BF60ED">
        <w:rPr>
          <w:b/>
          <w:bCs/>
          <w:sz w:val="24"/>
          <w:lang w:eastAsia="zh-CN"/>
        </w:rPr>
        <w:t xml:space="preserve"> " nickels "</w:t>
      </w:r>
    </w:p>
    <w:p w14:paraId="165D45D9" w14:textId="77777777" w:rsidR="00BF60ED" w:rsidRPr="00BF60ED" w:rsidRDefault="00BF60ED" w:rsidP="00BF60ED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proofErr w:type="spellStart"/>
      <w:r w:rsidRPr="00BF60ED">
        <w:rPr>
          <w:b/>
          <w:bCs/>
          <w:sz w:val="24"/>
          <w:lang w:eastAsia="zh-CN"/>
        </w:rPr>
        <w:t>penny_msg</w:t>
      </w:r>
      <w:proofErr w:type="spellEnd"/>
      <w:proofErr w:type="gramStart"/>
      <w:r w:rsidRPr="00BF60ED">
        <w:rPr>
          <w:b/>
          <w:bCs/>
          <w:sz w:val="24"/>
          <w:lang w:eastAsia="zh-CN"/>
        </w:rPr>
        <w:t>: .</w:t>
      </w:r>
      <w:proofErr w:type="spellStart"/>
      <w:r w:rsidRPr="00BF60ED">
        <w:rPr>
          <w:b/>
          <w:bCs/>
          <w:sz w:val="24"/>
          <w:lang w:eastAsia="zh-CN"/>
        </w:rPr>
        <w:t>asciiz</w:t>
      </w:r>
      <w:proofErr w:type="spellEnd"/>
      <w:proofErr w:type="gramEnd"/>
      <w:r w:rsidRPr="00BF60ED">
        <w:rPr>
          <w:b/>
          <w:bCs/>
          <w:sz w:val="24"/>
          <w:lang w:eastAsia="zh-CN"/>
        </w:rPr>
        <w:t xml:space="preserve"> " pennies "</w:t>
      </w:r>
    </w:p>
    <w:p w14:paraId="134D553A" w14:textId="77777777" w:rsidR="00BF60ED" w:rsidRPr="00BF60ED" w:rsidRDefault="00BF60ED" w:rsidP="00BF60ED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F60ED">
        <w:rPr>
          <w:b/>
          <w:bCs/>
          <w:sz w:val="24"/>
          <w:lang w:eastAsia="zh-CN"/>
        </w:rPr>
        <w:t>newline</w:t>
      </w:r>
      <w:proofErr w:type="gramStart"/>
      <w:r w:rsidRPr="00BF60ED">
        <w:rPr>
          <w:b/>
          <w:bCs/>
          <w:sz w:val="24"/>
          <w:lang w:eastAsia="zh-CN"/>
        </w:rPr>
        <w:t>: .</w:t>
      </w:r>
      <w:proofErr w:type="spellStart"/>
      <w:r w:rsidRPr="00BF60ED">
        <w:rPr>
          <w:b/>
          <w:bCs/>
          <w:sz w:val="24"/>
          <w:lang w:eastAsia="zh-CN"/>
        </w:rPr>
        <w:t>asciiz</w:t>
      </w:r>
      <w:proofErr w:type="spellEnd"/>
      <w:proofErr w:type="gramEnd"/>
      <w:r w:rsidRPr="00BF60ED">
        <w:rPr>
          <w:b/>
          <w:bCs/>
          <w:sz w:val="24"/>
          <w:lang w:eastAsia="zh-CN"/>
        </w:rPr>
        <w:t xml:space="preserve"> "\n"</w:t>
      </w:r>
    </w:p>
    <w:p w14:paraId="18CB4450" w14:textId="77777777" w:rsidR="00BF60ED" w:rsidRPr="00BF60ED" w:rsidRDefault="00BF60ED" w:rsidP="00BF60ED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</w:p>
    <w:p w14:paraId="49086FAA" w14:textId="77777777" w:rsidR="00BF60ED" w:rsidRPr="00BF60ED" w:rsidRDefault="00BF60ED" w:rsidP="00BF60ED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F60ED">
        <w:rPr>
          <w:b/>
          <w:bCs/>
          <w:sz w:val="24"/>
          <w:lang w:eastAsia="zh-CN"/>
        </w:rPr>
        <w:t>.text</w:t>
      </w:r>
    </w:p>
    <w:p w14:paraId="63B0B099" w14:textId="77777777" w:rsidR="00BF60ED" w:rsidRPr="00BF60ED" w:rsidRDefault="00BF60ED" w:rsidP="00BF60ED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proofErr w:type="gramStart"/>
      <w:r w:rsidRPr="00BF60ED">
        <w:rPr>
          <w:b/>
          <w:bCs/>
          <w:sz w:val="24"/>
          <w:lang w:eastAsia="zh-CN"/>
        </w:rPr>
        <w:t>.</w:t>
      </w:r>
      <w:proofErr w:type="spellStart"/>
      <w:r w:rsidRPr="00BF60ED">
        <w:rPr>
          <w:b/>
          <w:bCs/>
          <w:sz w:val="24"/>
          <w:lang w:eastAsia="zh-CN"/>
        </w:rPr>
        <w:t>globl</w:t>
      </w:r>
      <w:proofErr w:type="spellEnd"/>
      <w:proofErr w:type="gramEnd"/>
      <w:r w:rsidRPr="00BF60ED">
        <w:rPr>
          <w:b/>
          <w:bCs/>
          <w:sz w:val="24"/>
          <w:lang w:eastAsia="zh-CN"/>
        </w:rPr>
        <w:t xml:space="preserve"> main</w:t>
      </w:r>
    </w:p>
    <w:p w14:paraId="0C73CC08" w14:textId="77777777" w:rsidR="00BF60ED" w:rsidRPr="00BF60ED" w:rsidRDefault="00BF60ED" w:rsidP="00BF60ED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</w:p>
    <w:p w14:paraId="5166F857" w14:textId="77777777" w:rsidR="00BF60ED" w:rsidRPr="00BF60ED" w:rsidRDefault="00BF60ED" w:rsidP="00BF60ED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F60ED">
        <w:rPr>
          <w:b/>
          <w:bCs/>
          <w:sz w:val="24"/>
          <w:lang w:eastAsia="zh-CN"/>
        </w:rPr>
        <w:lastRenderedPageBreak/>
        <w:t>main:</w:t>
      </w:r>
    </w:p>
    <w:p w14:paraId="76520C9A" w14:textId="77777777" w:rsidR="00BF60ED" w:rsidRPr="00BF60ED" w:rsidRDefault="00BF60ED" w:rsidP="00BF60ED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F60ED">
        <w:rPr>
          <w:b/>
          <w:bCs/>
          <w:sz w:val="24"/>
          <w:lang w:eastAsia="zh-CN"/>
        </w:rPr>
        <w:t xml:space="preserve">    # Prompt for user input</w:t>
      </w:r>
    </w:p>
    <w:p w14:paraId="44BA5878" w14:textId="77777777" w:rsidR="00BF60ED" w:rsidRPr="00BF60ED" w:rsidRDefault="00BF60ED" w:rsidP="00BF60ED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F60ED">
        <w:rPr>
          <w:b/>
          <w:bCs/>
          <w:sz w:val="24"/>
          <w:lang w:eastAsia="zh-CN"/>
        </w:rPr>
        <w:t xml:space="preserve">    li $v0, 4</w:t>
      </w:r>
    </w:p>
    <w:p w14:paraId="3BE0DC6B" w14:textId="77777777" w:rsidR="00BF60ED" w:rsidRPr="00BF60ED" w:rsidRDefault="00BF60ED" w:rsidP="00BF60ED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F60ED">
        <w:rPr>
          <w:b/>
          <w:bCs/>
          <w:sz w:val="24"/>
          <w:lang w:eastAsia="zh-CN"/>
        </w:rPr>
        <w:t xml:space="preserve">    la $a0, prompt</w:t>
      </w:r>
    </w:p>
    <w:p w14:paraId="3C74D322" w14:textId="77777777" w:rsidR="00BF60ED" w:rsidRPr="00BF60ED" w:rsidRDefault="00BF60ED" w:rsidP="00BF60ED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F60ED">
        <w:rPr>
          <w:b/>
          <w:bCs/>
          <w:sz w:val="24"/>
          <w:lang w:eastAsia="zh-CN"/>
        </w:rPr>
        <w:t xml:space="preserve">    </w:t>
      </w:r>
      <w:proofErr w:type="spellStart"/>
      <w:r w:rsidRPr="00BF60ED">
        <w:rPr>
          <w:b/>
          <w:bCs/>
          <w:sz w:val="24"/>
          <w:lang w:eastAsia="zh-CN"/>
        </w:rPr>
        <w:t>syscall</w:t>
      </w:r>
      <w:proofErr w:type="spellEnd"/>
    </w:p>
    <w:p w14:paraId="68D48628" w14:textId="77777777" w:rsidR="00BF60ED" w:rsidRPr="00BF60ED" w:rsidRDefault="00BF60ED" w:rsidP="00BF60ED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F60ED">
        <w:rPr>
          <w:b/>
          <w:bCs/>
          <w:sz w:val="24"/>
          <w:lang w:eastAsia="zh-CN"/>
        </w:rPr>
        <w:t xml:space="preserve">    </w:t>
      </w:r>
    </w:p>
    <w:p w14:paraId="3C2B9F52" w14:textId="77777777" w:rsidR="00BF60ED" w:rsidRPr="00BF60ED" w:rsidRDefault="00BF60ED" w:rsidP="00BF60ED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F60ED">
        <w:rPr>
          <w:b/>
          <w:bCs/>
          <w:sz w:val="24"/>
          <w:lang w:eastAsia="zh-CN"/>
        </w:rPr>
        <w:t xml:space="preserve">    # Read integer input</w:t>
      </w:r>
    </w:p>
    <w:p w14:paraId="708BF11E" w14:textId="77777777" w:rsidR="00BF60ED" w:rsidRPr="00BF60ED" w:rsidRDefault="00BF60ED" w:rsidP="00BF60ED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F60ED">
        <w:rPr>
          <w:b/>
          <w:bCs/>
          <w:sz w:val="24"/>
          <w:lang w:eastAsia="zh-CN"/>
        </w:rPr>
        <w:t xml:space="preserve">    li $v0, 5</w:t>
      </w:r>
    </w:p>
    <w:p w14:paraId="43ADEE0E" w14:textId="77777777" w:rsidR="00BF60ED" w:rsidRPr="00BF60ED" w:rsidRDefault="00BF60ED" w:rsidP="00BF60ED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F60ED">
        <w:rPr>
          <w:b/>
          <w:bCs/>
          <w:sz w:val="24"/>
          <w:lang w:eastAsia="zh-CN"/>
        </w:rPr>
        <w:t xml:space="preserve">    </w:t>
      </w:r>
      <w:proofErr w:type="spellStart"/>
      <w:r w:rsidRPr="00BF60ED">
        <w:rPr>
          <w:b/>
          <w:bCs/>
          <w:sz w:val="24"/>
          <w:lang w:eastAsia="zh-CN"/>
        </w:rPr>
        <w:t>syscall</w:t>
      </w:r>
      <w:proofErr w:type="spellEnd"/>
    </w:p>
    <w:p w14:paraId="02926721" w14:textId="77777777" w:rsidR="00BF60ED" w:rsidRPr="00BF60ED" w:rsidRDefault="00BF60ED" w:rsidP="00BF60ED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F60ED">
        <w:rPr>
          <w:b/>
          <w:bCs/>
          <w:sz w:val="24"/>
          <w:lang w:eastAsia="zh-CN"/>
        </w:rPr>
        <w:t xml:space="preserve">    move $a0, $v0</w:t>
      </w:r>
    </w:p>
    <w:p w14:paraId="458B20E0" w14:textId="77777777" w:rsidR="00BF60ED" w:rsidRPr="00BF60ED" w:rsidRDefault="00BF60ED" w:rsidP="00BF60ED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F60ED">
        <w:rPr>
          <w:b/>
          <w:bCs/>
          <w:sz w:val="24"/>
          <w:lang w:eastAsia="zh-CN"/>
        </w:rPr>
        <w:t xml:space="preserve">    </w:t>
      </w:r>
    </w:p>
    <w:p w14:paraId="0578FA96" w14:textId="77777777" w:rsidR="00BF60ED" w:rsidRPr="00BF60ED" w:rsidRDefault="00BF60ED" w:rsidP="00BF60ED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F60ED">
        <w:rPr>
          <w:b/>
          <w:bCs/>
          <w:sz w:val="24"/>
          <w:lang w:eastAsia="zh-CN"/>
        </w:rPr>
        <w:t xml:space="preserve">    # Call </w:t>
      </w:r>
      <w:proofErr w:type="spellStart"/>
      <w:r w:rsidRPr="00BF60ED">
        <w:rPr>
          <w:b/>
          <w:bCs/>
          <w:sz w:val="24"/>
          <w:lang w:eastAsia="zh-CN"/>
        </w:rPr>
        <w:t>SmallestCoins</w:t>
      </w:r>
      <w:proofErr w:type="spellEnd"/>
    </w:p>
    <w:p w14:paraId="0D32025E" w14:textId="77777777" w:rsidR="00BF60ED" w:rsidRPr="00BF60ED" w:rsidRDefault="00BF60ED" w:rsidP="00BF60ED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F60ED">
        <w:rPr>
          <w:b/>
          <w:bCs/>
          <w:sz w:val="24"/>
          <w:lang w:eastAsia="zh-CN"/>
        </w:rPr>
        <w:t xml:space="preserve">    </w:t>
      </w:r>
      <w:proofErr w:type="spellStart"/>
      <w:r w:rsidRPr="00BF60ED">
        <w:rPr>
          <w:b/>
          <w:bCs/>
          <w:sz w:val="24"/>
          <w:lang w:eastAsia="zh-CN"/>
        </w:rPr>
        <w:t>jal</w:t>
      </w:r>
      <w:proofErr w:type="spellEnd"/>
      <w:r w:rsidRPr="00BF60ED">
        <w:rPr>
          <w:b/>
          <w:bCs/>
          <w:sz w:val="24"/>
          <w:lang w:eastAsia="zh-CN"/>
        </w:rPr>
        <w:t xml:space="preserve"> </w:t>
      </w:r>
      <w:proofErr w:type="spellStart"/>
      <w:r w:rsidRPr="00BF60ED">
        <w:rPr>
          <w:b/>
          <w:bCs/>
          <w:sz w:val="24"/>
          <w:lang w:eastAsia="zh-CN"/>
        </w:rPr>
        <w:t>SmallestCoins</w:t>
      </w:r>
      <w:proofErr w:type="spellEnd"/>
    </w:p>
    <w:p w14:paraId="52919AA0" w14:textId="77777777" w:rsidR="00BF60ED" w:rsidRPr="00BF60ED" w:rsidRDefault="00BF60ED" w:rsidP="00BF60ED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F60ED">
        <w:rPr>
          <w:b/>
          <w:bCs/>
          <w:sz w:val="24"/>
          <w:lang w:eastAsia="zh-CN"/>
        </w:rPr>
        <w:t xml:space="preserve">    </w:t>
      </w:r>
    </w:p>
    <w:p w14:paraId="36E5DB18" w14:textId="77777777" w:rsidR="00BF60ED" w:rsidRPr="00BF60ED" w:rsidRDefault="00BF60ED" w:rsidP="00BF60ED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F60ED">
        <w:rPr>
          <w:b/>
          <w:bCs/>
          <w:sz w:val="24"/>
          <w:lang w:eastAsia="zh-CN"/>
        </w:rPr>
        <w:t xml:space="preserve">    # Exit</w:t>
      </w:r>
    </w:p>
    <w:p w14:paraId="2B1301EF" w14:textId="77777777" w:rsidR="00BF60ED" w:rsidRPr="00BF60ED" w:rsidRDefault="00BF60ED" w:rsidP="00BF60ED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F60ED">
        <w:rPr>
          <w:b/>
          <w:bCs/>
          <w:sz w:val="24"/>
          <w:lang w:eastAsia="zh-CN"/>
        </w:rPr>
        <w:t xml:space="preserve">    li $v0, 10</w:t>
      </w:r>
    </w:p>
    <w:p w14:paraId="133DFBFA" w14:textId="77777777" w:rsidR="00BF60ED" w:rsidRPr="00BF60ED" w:rsidRDefault="00BF60ED" w:rsidP="00BF60ED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F60ED">
        <w:rPr>
          <w:b/>
          <w:bCs/>
          <w:sz w:val="24"/>
          <w:lang w:eastAsia="zh-CN"/>
        </w:rPr>
        <w:t xml:space="preserve">    </w:t>
      </w:r>
      <w:proofErr w:type="spellStart"/>
      <w:r w:rsidRPr="00BF60ED">
        <w:rPr>
          <w:b/>
          <w:bCs/>
          <w:sz w:val="24"/>
          <w:lang w:eastAsia="zh-CN"/>
        </w:rPr>
        <w:t>syscall</w:t>
      </w:r>
      <w:proofErr w:type="spellEnd"/>
    </w:p>
    <w:p w14:paraId="4BF86A9B" w14:textId="77777777" w:rsidR="00BF60ED" w:rsidRPr="00BF60ED" w:rsidRDefault="00BF60ED" w:rsidP="00BF60ED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</w:p>
    <w:p w14:paraId="141E8C69" w14:textId="77777777" w:rsidR="00BF60ED" w:rsidRPr="00BF60ED" w:rsidRDefault="00BF60ED" w:rsidP="00BF60ED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proofErr w:type="spellStart"/>
      <w:r w:rsidRPr="00BF60ED">
        <w:rPr>
          <w:b/>
          <w:bCs/>
          <w:sz w:val="24"/>
          <w:lang w:eastAsia="zh-CN"/>
        </w:rPr>
        <w:t>SmallestCoins</w:t>
      </w:r>
      <w:proofErr w:type="spellEnd"/>
      <w:r w:rsidRPr="00BF60ED">
        <w:rPr>
          <w:b/>
          <w:bCs/>
          <w:sz w:val="24"/>
          <w:lang w:eastAsia="zh-CN"/>
        </w:rPr>
        <w:t>:</w:t>
      </w:r>
    </w:p>
    <w:p w14:paraId="72FD5249" w14:textId="77777777" w:rsidR="00BF60ED" w:rsidRPr="00BF60ED" w:rsidRDefault="00BF60ED" w:rsidP="00BF60ED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F60ED">
        <w:rPr>
          <w:b/>
          <w:bCs/>
          <w:sz w:val="24"/>
          <w:lang w:eastAsia="zh-CN"/>
        </w:rPr>
        <w:t xml:space="preserve">    li $t0, 25           # Value of a quarter</w:t>
      </w:r>
    </w:p>
    <w:p w14:paraId="7B4AB8EC" w14:textId="77777777" w:rsidR="00BF60ED" w:rsidRPr="00BF60ED" w:rsidRDefault="00BF60ED" w:rsidP="00BF60ED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F60ED">
        <w:rPr>
          <w:b/>
          <w:bCs/>
          <w:sz w:val="24"/>
          <w:lang w:eastAsia="zh-CN"/>
        </w:rPr>
        <w:t xml:space="preserve">    div $a0, $t0</w:t>
      </w:r>
    </w:p>
    <w:p w14:paraId="7CA5200E" w14:textId="77777777" w:rsidR="00BF60ED" w:rsidRPr="00BF60ED" w:rsidRDefault="00BF60ED" w:rsidP="00BF60ED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F60ED">
        <w:rPr>
          <w:b/>
          <w:bCs/>
          <w:sz w:val="24"/>
          <w:lang w:eastAsia="zh-CN"/>
        </w:rPr>
        <w:t xml:space="preserve">    </w:t>
      </w:r>
      <w:proofErr w:type="spellStart"/>
      <w:r w:rsidRPr="00BF60ED">
        <w:rPr>
          <w:b/>
          <w:bCs/>
          <w:sz w:val="24"/>
          <w:lang w:eastAsia="zh-CN"/>
        </w:rPr>
        <w:t>mflo</w:t>
      </w:r>
      <w:proofErr w:type="spellEnd"/>
      <w:r w:rsidRPr="00BF60ED">
        <w:rPr>
          <w:b/>
          <w:bCs/>
          <w:sz w:val="24"/>
          <w:lang w:eastAsia="zh-CN"/>
        </w:rPr>
        <w:t xml:space="preserve"> $t1             # Number of quarters</w:t>
      </w:r>
    </w:p>
    <w:p w14:paraId="65CBAFB2" w14:textId="77777777" w:rsidR="00BF60ED" w:rsidRPr="00BF60ED" w:rsidRDefault="00BF60ED" w:rsidP="00BF60ED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F60ED">
        <w:rPr>
          <w:b/>
          <w:bCs/>
          <w:sz w:val="24"/>
          <w:lang w:eastAsia="zh-CN"/>
        </w:rPr>
        <w:t xml:space="preserve">    </w:t>
      </w:r>
      <w:proofErr w:type="spellStart"/>
      <w:r w:rsidRPr="00BF60ED">
        <w:rPr>
          <w:b/>
          <w:bCs/>
          <w:sz w:val="24"/>
          <w:lang w:eastAsia="zh-CN"/>
        </w:rPr>
        <w:t>mfhi</w:t>
      </w:r>
      <w:proofErr w:type="spellEnd"/>
      <w:r w:rsidRPr="00BF60ED">
        <w:rPr>
          <w:b/>
          <w:bCs/>
          <w:sz w:val="24"/>
          <w:lang w:eastAsia="zh-CN"/>
        </w:rPr>
        <w:t xml:space="preserve"> $a0             # Remaining amount</w:t>
      </w:r>
    </w:p>
    <w:p w14:paraId="52202E2F" w14:textId="77777777" w:rsidR="00BF60ED" w:rsidRPr="00BF60ED" w:rsidRDefault="00BF60ED" w:rsidP="00BF60ED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F60ED">
        <w:rPr>
          <w:b/>
          <w:bCs/>
          <w:sz w:val="24"/>
          <w:lang w:eastAsia="zh-CN"/>
        </w:rPr>
        <w:t xml:space="preserve">    </w:t>
      </w:r>
    </w:p>
    <w:p w14:paraId="379897D8" w14:textId="77777777" w:rsidR="00BF60ED" w:rsidRPr="00BF60ED" w:rsidRDefault="00BF60ED" w:rsidP="00BF60ED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F60ED">
        <w:rPr>
          <w:b/>
          <w:bCs/>
          <w:sz w:val="24"/>
          <w:lang w:eastAsia="zh-CN"/>
        </w:rPr>
        <w:t xml:space="preserve">    li $t0, 10           # Value of a dime</w:t>
      </w:r>
    </w:p>
    <w:p w14:paraId="7405F9FB" w14:textId="77777777" w:rsidR="00BF60ED" w:rsidRPr="00BF60ED" w:rsidRDefault="00BF60ED" w:rsidP="00BF60ED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F60ED">
        <w:rPr>
          <w:b/>
          <w:bCs/>
          <w:sz w:val="24"/>
          <w:lang w:eastAsia="zh-CN"/>
        </w:rPr>
        <w:t xml:space="preserve">    div $a0, $t0</w:t>
      </w:r>
    </w:p>
    <w:p w14:paraId="2453FB16" w14:textId="77777777" w:rsidR="00BF60ED" w:rsidRPr="00BF60ED" w:rsidRDefault="00BF60ED" w:rsidP="00BF60ED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F60ED">
        <w:rPr>
          <w:b/>
          <w:bCs/>
          <w:sz w:val="24"/>
          <w:lang w:eastAsia="zh-CN"/>
        </w:rPr>
        <w:t xml:space="preserve">    </w:t>
      </w:r>
      <w:proofErr w:type="spellStart"/>
      <w:r w:rsidRPr="00BF60ED">
        <w:rPr>
          <w:b/>
          <w:bCs/>
          <w:sz w:val="24"/>
          <w:lang w:eastAsia="zh-CN"/>
        </w:rPr>
        <w:t>mflo</w:t>
      </w:r>
      <w:proofErr w:type="spellEnd"/>
      <w:r w:rsidRPr="00BF60ED">
        <w:rPr>
          <w:b/>
          <w:bCs/>
          <w:sz w:val="24"/>
          <w:lang w:eastAsia="zh-CN"/>
        </w:rPr>
        <w:t xml:space="preserve"> $t2             # Number of dimes</w:t>
      </w:r>
    </w:p>
    <w:p w14:paraId="44D439DB" w14:textId="77777777" w:rsidR="00BF60ED" w:rsidRPr="00BF60ED" w:rsidRDefault="00BF60ED" w:rsidP="00BF60ED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F60ED">
        <w:rPr>
          <w:b/>
          <w:bCs/>
          <w:sz w:val="24"/>
          <w:lang w:eastAsia="zh-CN"/>
        </w:rPr>
        <w:t xml:space="preserve">    </w:t>
      </w:r>
      <w:proofErr w:type="spellStart"/>
      <w:r w:rsidRPr="00BF60ED">
        <w:rPr>
          <w:b/>
          <w:bCs/>
          <w:sz w:val="24"/>
          <w:lang w:eastAsia="zh-CN"/>
        </w:rPr>
        <w:t>mfhi</w:t>
      </w:r>
      <w:proofErr w:type="spellEnd"/>
      <w:r w:rsidRPr="00BF60ED">
        <w:rPr>
          <w:b/>
          <w:bCs/>
          <w:sz w:val="24"/>
          <w:lang w:eastAsia="zh-CN"/>
        </w:rPr>
        <w:t xml:space="preserve"> $a0             # Remaining amount</w:t>
      </w:r>
    </w:p>
    <w:p w14:paraId="1CBC6F9C" w14:textId="77777777" w:rsidR="00BF60ED" w:rsidRPr="00BF60ED" w:rsidRDefault="00BF60ED" w:rsidP="00BF60ED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F60ED">
        <w:rPr>
          <w:b/>
          <w:bCs/>
          <w:sz w:val="24"/>
          <w:lang w:eastAsia="zh-CN"/>
        </w:rPr>
        <w:t xml:space="preserve">    </w:t>
      </w:r>
    </w:p>
    <w:p w14:paraId="0412807A" w14:textId="77777777" w:rsidR="00BF60ED" w:rsidRPr="00BF60ED" w:rsidRDefault="00BF60ED" w:rsidP="00BF60ED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F60ED">
        <w:rPr>
          <w:b/>
          <w:bCs/>
          <w:sz w:val="24"/>
          <w:lang w:eastAsia="zh-CN"/>
        </w:rPr>
        <w:t xml:space="preserve">    li $t0, 5            # Value of a nickel</w:t>
      </w:r>
    </w:p>
    <w:p w14:paraId="54D782C3" w14:textId="77777777" w:rsidR="00BF60ED" w:rsidRPr="00BF60ED" w:rsidRDefault="00BF60ED" w:rsidP="00BF60ED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F60ED">
        <w:rPr>
          <w:b/>
          <w:bCs/>
          <w:sz w:val="24"/>
          <w:lang w:eastAsia="zh-CN"/>
        </w:rPr>
        <w:t xml:space="preserve">    div $a0, $t0</w:t>
      </w:r>
    </w:p>
    <w:p w14:paraId="6AC066C0" w14:textId="77777777" w:rsidR="00BF60ED" w:rsidRPr="00BF60ED" w:rsidRDefault="00BF60ED" w:rsidP="00BF60ED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F60ED">
        <w:rPr>
          <w:b/>
          <w:bCs/>
          <w:sz w:val="24"/>
          <w:lang w:eastAsia="zh-CN"/>
        </w:rPr>
        <w:t xml:space="preserve">    </w:t>
      </w:r>
      <w:proofErr w:type="spellStart"/>
      <w:r w:rsidRPr="00BF60ED">
        <w:rPr>
          <w:b/>
          <w:bCs/>
          <w:sz w:val="24"/>
          <w:lang w:eastAsia="zh-CN"/>
        </w:rPr>
        <w:t>mflo</w:t>
      </w:r>
      <w:proofErr w:type="spellEnd"/>
      <w:r w:rsidRPr="00BF60ED">
        <w:rPr>
          <w:b/>
          <w:bCs/>
          <w:sz w:val="24"/>
          <w:lang w:eastAsia="zh-CN"/>
        </w:rPr>
        <w:t xml:space="preserve"> $t3             # Number of nickels</w:t>
      </w:r>
    </w:p>
    <w:p w14:paraId="7232D3E0" w14:textId="77777777" w:rsidR="00BF60ED" w:rsidRPr="00BF60ED" w:rsidRDefault="00BF60ED" w:rsidP="00BF60ED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F60ED">
        <w:rPr>
          <w:b/>
          <w:bCs/>
          <w:sz w:val="24"/>
          <w:lang w:eastAsia="zh-CN"/>
        </w:rPr>
        <w:t xml:space="preserve">    </w:t>
      </w:r>
      <w:proofErr w:type="spellStart"/>
      <w:r w:rsidRPr="00BF60ED">
        <w:rPr>
          <w:b/>
          <w:bCs/>
          <w:sz w:val="24"/>
          <w:lang w:eastAsia="zh-CN"/>
        </w:rPr>
        <w:t>mfhi</w:t>
      </w:r>
      <w:proofErr w:type="spellEnd"/>
      <w:r w:rsidRPr="00BF60ED">
        <w:rPr>
          <w:b/>
          <w:bCs/>
          <w:sz w:val="24"/>
          <w:lang w:eastAsia="zh-CN"/>
        </w:rPr>
        <w:t xml:space="preserve"> $a0             # Remaining amount</w:t>
      </w:r>
    </w:p>
    <w:p w14:paraId="22F72972" w14:textId="77777777" w:rsidR="00BF60ED" w:rsidRPr="00BF60ED" w:rsidRDefault="00BF60ED" w:rsidP="00BF60ED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F60ED">
        <w:rPr>
          <w:b/>
          <w:bCs/>
          <w:sz w:val="24"/>
          <w:lang w:eastAsia="zh-CN"/>
        </w:rPr>
        <w:t xml:space="preserve">    </w:t>
      </w:r>
    </w:p>
    <w:p w14:paraId="7EFDB1A2" w14:textId="77777777" w:rsidR="00BF60ED" w:rsidRPr="00BF60ED" w:rsidRDefault="00BF60ED" w:rsidP="00BF60ED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F60ED">
        <w:rPr>
          <w:b/>
          <w:bCs/>
          <w:sz w:val="24"/>
          <w:lang w:eastAsia="zh-CN"/>
        </w:rPr>
        <w:t xml:space="preserve">    move $t4, $a0        # Number of pennies</w:t>
      </w:r>
    </w:p>
    <w:p w14:paraId="65948F08" w14:textId="77777777" w:rsidR="00BF60ED" w:rsidRPr="00BF60ED" w:rsidRDefault="00BF60ED" w:rsidP="00BF60ED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F60ED">
        <w:rPr>
          <w:b/>
          <w:bCs/>
          <w:sz w:val="24"/>
          <w:lang w:eastAsia="zh-CN"/>
        </w:rPr>
        <w:t xml:space="preserve">    </w:t>
      </w:r>
    </w:p>
    <w:p w14:paraId="0F40176D" w14:textId="77777777" w:rsidR="00BF60ED" w:rsidRPr="00BF60ED" w:rsidRDefault="00BF60ED" w:rsidP="00BF60ED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F60ED">
        <w:rPr>
          <w:b/>
          <w:bCs/>
          <w:sz w:val="24"/>
          <w:lang w:eastAsia="zh-CN"/>
        </w:rPr>
        <w:t xml:space="preserve">    # Print number of quarters</w:t>
      </w:r>
    </w:p>
    <w:p w14:paraId="28CF6B31" w14:textId="77777777" w:rsidR="00BF60ED" w:rsidRPr="00BF60ED" w:rsidRDefault="00BF60ED" w:rsidP="00BF60ED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F60ED">
        <w:rPr>
          <w:b/>
          <w:bCs/>
          <w:sz w:val="24"/>
          <w:lang w:eastAsia="zh-CN"/>
        </w:rPr>
        <w:t xml:space="preserve">    li $v0, 1</w:t>
      </w:r>
    </w:p>
    <w:p w14:paraId="3850124A" w14:textId="77777777" w:rsidR="00BF60ED" w:rsidRPr="00BF60ED" w:rsidRDefault="00BF60ED" w:rsidP="00BF60ED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F60ED">
        <w:rPr>
          <w:b/>
          <w:bCs/>
          <w:sz w:val="24"/>
          <w:lang w:eastAsia="zh-CN"/>
        </w:rPr>
        <w:t xml:space="preserve">    move $a0, $t1</w:t>
      </w:r>
    </w:p>
    <w:p w14:paraId="72DA7267" w14:textId="77777777" w:rsidR="00BF60ED" w:rsidRPr="00BF60ED" w:rsidRDefault="00BF60ED" w:rsidP="00BF60ED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F60ED">
        <w:rPr>
          <w:b/>
          <w:bCs/>
          <w:sz w:val="24"/>
          <w:lang w:eastAsia="zh-CN"/>
        </w:rPr>
        <w:t xml:space="preserve">    </w:t>
      </w:r>
      <w:proofErr w:type="spellStart"/>
      <w:r w:rsidRPr="00BF60ED">
        <w:rPr>
          <w:b/>
          <w:bCs/>
          <w:sz w:val="24"/>
          <w:lang w:eastAsia="zh-CN"/>
        </w:rPr>
        <w:t>syscall</w:t>
      </w:r>
      <w:proofErr w:type="spellEnd"/>
    </w:p>
    <w:p w14:paraId="4163CB3C" w14:textId="77777777" w:rsidR="00BF60ED" w:rsidRPr="00BF60ED" w:rsidRDefault="00BF60ED" w:rsidP="00BF60ED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F60ED">
        <w:rPr>
          <w:b/>
          <w:bCs/>
          <w:sz w:val="24"/>
          <w:lang w:eastAsia="zh-CN"/>
        </w:rPr>
        <w:t xml:space="preserve">    li $v0, 4</w:t>
      </w:r>
    </w:p>
    <w:p w14:paraId="2C789357" w14:textId="77777777" w:rsidR="00BF60ED" w:rsidRPr="00BF60ED" w:rsidRDefault="00BF60ED" w:rsidP="00BF60ED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F60ED">
        <w:rPr>
          <w:b/>
          <w:bCs/>
          <w:sz w:val="24"/>
          <w:lang w:eastAsia="zh-CN"/>
        </w:rPr>
        <w:t xml:space="preserve">    la $a0, </w:t>
      </w:r>
      <w:proofErr w:type="spellStart"/>
      <w:r w:rsidRPr="00BF60ED">
        <w:rPr>
          <w:b/>
          <w:bCs/>
          <w:sz w:val="24"/>
          <w:lang w:eastAsia="zh-CN"/>
        </w:rPr>
        <w:t>quarter_msg</w:t>
      </w:r>
      <w:proofErr w:type="spellEnd"/>
    </w:p>
    <w:p w14:paraId="28B94294" w14:textId="77777777" w:rsidR="00BF60ED" w:rsidRPr="00BF60ED" w:rsidRDefault="00BF60ED" w:rsidP="00BF60ED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F60ED">
        <w:rPr>
          <w:b/>
          <w:bCs/>
          <w:sz w:val="24"/>
          <w:lang w:eastAsia="zh-CN"/>
        </w:rPr>
        <w:t xml:space="preserve">    </w:t>
      </w:r>
      <w:proofErr w:type="spellStart"/>
      <w:r w:rsidRPr="00BF60ED">
        <w:rPr>
          <w:b/>
          <w:bCs/>
          <w:sz w:val="24"/>
          <w:lang w:eastAsia="zh-CN"/>
        </w:rPr>
        <w:t>syscall</w:t>
      </w:r>
      <w:proofErr w:type="spellEnd"/>
    </w:p>
    <w:p w14:paraId="663BF6AA" w14:textId="77777777" w:rsidR="00BF60ED" w:rsidRPr="00BF60ED" w:rsidRDefault="00BF60ED" w:rsidP="00BF60ED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F60ED">
        <w:rPr>
          <w:b/>
          <w:bCs/>
          <w:sz w:val="24"/>
          <w:lang w:eastAsia="zh-CN"/>
        </w:rPr>
        <w:t xml:space="preserve">    </w:t>
      </w:r>
    </w:p>
    <w:p w14:paraId="2572BBDD" w14:textId="77777777" w:rsidR="00BF60ED" w:rsidRPr="00BF60ED" w:rsidRDefault="00BF60ED" w:rsidP="00BF60ED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F60ED">
        <w:rPr>
          <w:b/>
          <w:bCs/>
          <w:sz w:val="24"/>
          <w:lang w:eastAsia="zh-CN"/>
        </w:rPr>
        <w:t xml:space="preserve">    # Print number of dimes</w:t>
      </w:r>
    </w:p>
    <w:p w14:paraId="3D9DDA89" w14:textId="77777777" w:rsidR="00BF60ED" w:rsidRPr="00BF60ED" w:rsidRDefault="00BF60ED" w:rsidP="00BF60ED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F60ED">
        <w:rPr>
          <w:b/>
          <w:bCs/>
          <w:sz w:val="24"/>
          <w:lang w:eastAsia="zh-CN"/>
        </w:rPr>
        <w:t xml:space="preserve">    li $v0, 1</w:t>
      </w:r>
    </w:p>
    <w:p w14:paraId="6BD59E05" w14:textId="77777777" w:rsidR="00BF60ED" w:rsidRPr="00BF60ED" w:rsidRDefault="00BF60ED" w:rsidP="00BF60ED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F60ED">
        <w:rPr>
          <w:b/>
          <w:bCs/>
          <w:sz w:val="24"/>
          <w:lang w:eastAsia="zh-CN"/>
        </w:rPr>
        <w:t xml:space="preserve">    move $a0, $t2</w:t>
      </w:r>
    </w:p>
    <w:p w14:paraId="7D1C275D" w14:textId="77777777" w:rsidR="00BF60ED" w:rsidRPr="00BF60ED" w:rsidRDefault="00BF60ED" w:rsidP="00BF60ED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F60ED">
        <w:rPr>
          <w:b/>
          <w:bCs/>
          <w:sz w:val="24"/>
          <w:lang w:eastAsia="zh-CN"/>
        </w:rPr>
        <w:t xml:space="preserve">    </w:t>
      </w:r>
      <w:proofErr w:type="spellStart"/>
      <w:r w:rsidRPr="00BF60ED">
        <w:rPr>
          <w:b/>
          <w:bCs/>
          <w:sz w:val="24"/>
          <w:lang w:eastAsia="zh-CN"/>
        </w:rPr>
        <w:t>syscall</w:t>
      </w:r>
      <w:proofErr w:type="spellEnd"/>
    </w:p>
    <w:p w14:paraId="3C1F1D3C" w14:textId="77777777" w:rsidR="00BF60ED" w:rsidRPr="00BF60ED" w:rsidRDefault="00BF60ED" w:rsidP="00BF60ED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F60ED">
        <w:rPr>
          <w:b/>
          <w:bCs/>
          <w:sz w:val="24"/>
          <w:lang w:eastAsia="zh-CN"/>
        </w:rPr>
        <w:t xml:space="preserve">    li $v0, 4</w:t>
      </w:r>
    </w:p>
    <w:p w14:paraId="10B169C8" w14:textId="77777777" w:rsidR="00BF60ED" w:rsidRPr="00BF60ED" w:rsidRDefault="00BF60ED" w:rsidP="00BF60ED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F60ED">
        <w:rPr>
          <w:b/>
          <w:bCs/>
          <w:sz w:val="24"/>
          <w:lang w:eastAsia="zh-CN"/>
        </w:rPr>
        <w:t xml:space="preserve">    la $a0, </w:t>
      </w:r>
      <w:proofErr w:type="spellStart"/>
      <w:r w:rsidRPr="00BF60ED">
        <w:rPr>
          <w:b/>
          <w:bCs/>
          <w:sz w:val="24"/>
          <w:lang w:eastAsia="zh-CN"/>
        </w:rPr>
        <w:t>dime_msg</w:t>
      </w:r>
      <w:proofErr w:type="spellEnd"/>
    </w:p>
    <w:p w14:paraId="0133CF1D" w14:textId="77777777" w:rsidR="00BF60ED" w:rsidRPr="00BF60ED" w:rsidRDefault="00BF60ED" w:rsidP="00BF60ED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F60ED">
        <w:rPr>
          <w:b/>
          <w:bCs/>
          <w:sz w:val="24"/>
          <w:lang w:eastAsia="zh-CN"/>
        </w:rPr>
        <w:lastRenderedPageBreak/>
        <w:t xml:space="preserve">    </w:t>
      </w:r>
      <w:proofErr w:type="spellStart"/>
      <w:r w:rsidRPr="00BF60ED">
        <w:rPr>
          <w:b/>
          <w:bCs/>
          <w:sz w:val="24"/>
          <w:lang w:eastAsia="zh-CN"/>
        </w:rPr>
        <w:t>syscall</w:t>
      </w:r>
      <w:proofErr w:type="spellEnd"/>
    </w:p>
    <w:p w14:paraId="3B9D3A84" w14:textId="77777777" w:rsidR="00BF60ED" w:rsidRPr="00BF60ED" w:rsidRDefault="00BF60ED" w:rsidP="00BF60ED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F60ED">
        <w:rPr>
          <w:b/>
          <w:bCs/>
          <w:sz w:val="24"/>
          <w:lang w:eastAsia="zh-CN"/>
        </w:rPr>
        <w:t xml:space="preserve">    </w:t>
      </w:r>
    </w:p>
    <w:p w14:paraId="19DAAF86" w14:textId="77777777" w:rsidR="00BF60ED" w:rsidRPr="00BF60ED" w:rsidRDefault="00BF60ED" w:rsidP="00BF60ED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F60ED">
        <w:rPr>
          <w:b/>
          <w:bCs/>
          <w:sz w:val="24"/>
          <w:lang w:eastAsia="zh-CN"/>
        </w:rPr>
        <w:t xml:space="preserve">    # Print number of nickels</w:t>
      </w:r>
    </w:p>
    <w:p w14:paraId="758C7740" w14:textId="77777777" w:rsidR="00BF60ED" w:rsidRPr="00BF60ED" w:rsidRDefault="00BF60ED" w:rsidP="00BF60ED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F60ED">
        <w:rPr>
          <w:b/>
          <w:bCs/>
          <w:sz w:val="24"/>
          <w:lang w:eastAsia="zh-CN"/>
        </w:rPr>
        <w:t xml:space="preserve">    li $v0, 1</w:t>
      </w:r>
    </w:p>
    <w:p w14:paraId="28C7CEB5" w14:textId="77777777" w:rsidR="00BF60ED" w:rsidRPr="00BF60ED" w:rsidRDefault="00BF60ED" w:rsidP="00BF60ED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F60ED">
        <w:rPr>
          <w:b/>
          <w:bCs/>
          <w:sz w:val="24"/>
          <w:lang w:eastAsia="zh-CN"/>
        </w:rPr>
        <w:t xml:space="preserve">    move $a0, $t3</w:t>
      </w:r>
    </w:p>
    <w:p w14:paraId="1451C45B" w14:textId="77777777" w:rsidR="00BF60ED" w:rsidRPr="00BF60ED" w:rsidRDefault="00BF60ED" w:rsidP="00BF60ED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F60ED">
        <w:rPr>
          <w:b/>
          <w:bCs/>
          <w:sz w:val="24"/>
          <w:lang w:eastAsia="zh-CN"/>
        </w:rPr>
        <w:t xml:space="preserve">    </w:t>
      </w:r>
      <w:proofErr w:type="spellStart"/>
      <w:r w:rsidRPr="00BF60ED">
        <w:rPr>
          <w:b/>
          <w:bCs/>
          <w:sz w:val="24"/>
          <w:lang w:eastAsia="zh-CN"/>
        </w:rPr>
        <w:t>syscall</w:t>
      </w:r>
      <w:proofErr w:type="spellEnd"/>
    </w:p>
    <w:p w14:paraId="1FE69F4B" w14:textId="77777777" w:rsidR="00BF60ED" w:rsidRPr="00BF60ED" w:rsidRDefault="00BF60ED" w:rsidP="00BF60ED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F60ED">
        <w:rPr>
          <w:b/>
          <w:bCs/>
          <w:sz w:val="24"/>
          <w:lang w:eastAsia="zh-CN"/>
        </w:rPr>
        <w:t xml:space="preserve">    li $v0, 4</w:t>
      </w:r>
    </w:p>
    <w:p w14:paraId="6D79B79E" w14:textId="77777777" w:rsidR="00BF60ED" w:rsidRPr="00BF60ED" w:rsidRDefault="00BF60ED" w:rsidP="00BF60ED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F60ED">
        <w:rPr>
          <w:b/>
          <w:bCs/>
          <w:sz w:val="24"/>
          <w:lang w:eastAsia="zh-CN"/>
        </w:rPr>
        <w:t xml:space="preserve">    la $a0, </w:t>
      </w:r>
      <w:proofErr w:type="spellStart"/>
      <w:r w:rsidRPr="00BF60ED">
        <w:rPr>
          <w:b/>
          <w:bCs/>
          <w:sz w:val="24"/>
          <w:lang w:eastAsia="zh-CN"/>
        </w:rPr>
        <w:t>nickel_msg</w:t>
      </w:r>
      <w:proofErr w:type="spellEnd"/>
    </w:p>
    <w:p w14:paraId="71860B27" w14:textId="77777777" w:rsidR="00BF60ED" w:rsidRPr="00BF60ED" w:rsidRDefault="00BF60ED" w:rsidP="00BF60ED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F60ED">
        <w:rPr>
          <w:b/>
          <w:bCs/>
          <w:sz w:val="24"/>
          <w:lang w:eastAsia="zh-CN"/>
        </w:rPr>
        <w:t xml:space="preserve">    </w:t>
      </w:r>
      <w:proofErr w:type="spellStart"/>
      <w:r w:rsidRPr="00BF60ED">
        <w:rPr>
          <w:b/>
          <w:bCs/>
          <w:sz w:val="24"/>
          <w:lang w:eastAsia="zh-CN"/>
        </w:rPr>
        <w:t>syscall</w:t>
      </w:r>
      <w:proofErr w:type="spellEnd"/>
    </w:p>
    <w:p w14:paraId="3E66C098" w14:textId="77777777" w:rsidR="00BF60ED" w:rsidRPr="00BF60ED" w:rsidRDefault="00BF60ED" w:rsidP="00BF60ED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F60ED">
        <w:rPr>
          <w:b/>
          <w:bCs/>
          <w:sz w:val="24"/>
          <w:lang w:eastAsia="zh-CN"/>
        </w:rPr>
        <w:t xml:space="preserve">    </w:t>
      </w:r>
    </w:p>
    <w:p w14:paraId="06F75094" w14:textId="77777777" w:rsidR="00BF60ED" w:rsidRPr="00BF60ED" w:rsidRDefault="00BF60ED" w:rsidP="00BF60ED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F60ED">
        <w:rPr>
          <w:b/>
          <w:bCs/>
          <w:sz w:val="24"/>
          <w:lang w:eastAsia="zh-CN"/>
        </w:rPr>
        <w:t xml:space="preserve">    # Print number of pennies</w:t>
      </w:r>
    </w:p>
    <w:p w14:paraId="58DAEA92" w14:textId="77777777" w:rsidR="00BF60ED" w:rsidRPr="00BF60ED" w:rsidRDefault="00BF60ED" w:rsidP="00BF60ED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F60ED">
        <w:rPr>
          <w:b/>
          <w:bCs/>
          <w:sz w:val="24"/>
          <w:lang w:eastAsia="zh-CN"/>
        </w:rPr>
        <w:t xml:space="preserve">    li $v0, 1</w:t>
      </w:r>
    </w:p>
    <w:p w14:paraId="6165D4B4" w14:textId="77777777" w:rsidR="00BF60ED" w:rsidRPr="00BF60ED" w:rsidRDefault="00BF60ED" w:rsidP="00BF60ED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F60ED">
        <w:rPr>
          <w:b/>
          <w:bCs/>
          <w:sz w:val="24"/>
          <w:lang w:eastAsia="zh-CN"/>
        </w:rPr>
        <w:t xml:space="preserve">    move $a0, $t4</w:t>
      </w:r>
    </w:p>
    <w:p w14:paraId="1A9DEC49" w14:textId="77777777" w:rsidR="00BF60ED" w:rsidRPr="00BF60ED" w:rsidRDefault="00BF60ED" w:rsidP="00BF60ED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F60ED">
        <w:rPr>
          <w:b/>
          <w:bCs/>
          <w:sz w:val="24"/>
          <w:lang w:eastAsia="zh-CN"/>
        </w:rPr>
        <w:t xml:space="preserve">    </w:t>
      </w:r>
      <w:proofErr w:type="spellStart"/>
      <w:r w:rsidRPr="00BF60ED">
        <w:rPr>
          <w:b/>
          <w:bCs/>
          <w:sz w:val="24"/>
          <w:lang w:eastAsia="zh-CN"/>
        </w:rPr>
        <w:t>syscall</w:t>
      </w:r>
      <w:proofErr w:type="spellEnd"/>
    </w:p>
    <w:p w14:paraId="377E7FC4" w14:textId="77777777" w:rsidR="00BF60ED" w:rsidRPr="00BF60ED" w:rsidRDefault="00BF60ED" w:rsidP="00BF60ED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F60ED">
        <w:rPr>
          <w:b/>
          <w:bCs/>
          <w:sz w:val="24"/>
          <w:lang w:eastAsia="zh-CN"/>
        </w:rPr>
        <w:t xml:space="preserve">    li $v0, 4</w:t>
      </w:r>
    </w:p>
    <w:p w14:paraId="0AF8547A" w14:textId="77777777" w:rsidR="00BF60ED" w:rsidRPr="00BF60ED" w:rsidRDefault="00BF60ED" w:rsidP="00BF60ED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F60ED">
        <w:rPr>
          <w:b/>
          <w:bCs/>
          <w:sz w:val="24"/>
          <w:lang w:eastAsia="zh-CN"/>
        </w:rPr>
        <w:t xml:space="preserve">    la $a0, </w:t>
      </w:r>
      <w:proofErr w:type="spellStart"/>
      <w:r w:rsidRPr="00BF60ED">
        <w:rPr>
          <w:b/>
          <w:bCs/>
          <w:sz w:val="24"/>
          <w:lang w:eastAsia="zh-CN"/>
        </w:rPr>
        <w:t>penny_msg</w:t>
      </w:r>
      <w:proofErr w:type="spellEnd"/>
    </w:p>
    <w:p w14:paraId="73CD90BA" w14:textId="77777777" w:rsidR="00BF60ED" w:rsidRPr="00BF60ED" w:rsidRDefault="00BF60ED" w:rsidP="00BF60ED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F60ED">
        <w:rPr>
          <w:b/>
          <w:bCs/>
          <w:sz w:val="24"/>
          <w:lang w:eastAsia="zh-CN"/>
        </w:rPr>
        <w:t xml:space="preserve">    </w:t>
      </w:r>
      <w:proofErr w:type="spellStart"/>
      <w:r w:rsidRPr="00BF60ED">
        <w:rPr>
          <w:b/>
          <w:bCs/>
          <w:sz w:val="24"/>
          <w:lang w:eastAsia="zh-CN"/>
        </w:rPr>
        <w:t>syscall</w:t>
      </w:r>
      <w:proofErr w:type="spellEnd"/>
    </w:p>
    <w:p w14:paraId="3036298E" w14:textId="77777777" w:rsidR="00BF60ED" w:rsidRPr="00BF60ED" w:rsidRDefault="00BF60ED" w:rsidP="00BF60ED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F60ED">
        <w:rPr>
          <w:b/>
          <w:bCs/>
          <w:sz w:val="24"/>
          <w:lang w:eastAsia="zh-CN"/>
        </w:rPr>
        <w:t xml:space="preserve">    </w:t>
      </w:r>
    </w:p>
    <w:p w14:paraId="28E4FB56" w14:textId="77777777" w:rsidR="00BF60ED" w:rsidRPr="00BF60ED" w:rsidRDefault="00BF60ED" w:rsidP="00BF60ED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F60ED">
        <w:rPr>
          <w:b/>
          <w:bCs/>
          <w:sz w:val="24"/>
          <w:lang w:eastAsia="zh-CN"/>
        </w:rPr>
        <w:t xml:space="preserve">    # Print newline</w:t>
      </w:r>
    </w:p>
    <w:p w14:paraId="738AE868" w14:textId="77777777" w:rsidR="00BF60ED" w:rsidRPr="00BF60ED" w:rsidRDefault="00BF60ED" w:rsidP="00BF60ED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F60ED">
        <w:rPr>
          <w:b/>
          <w:bCs/>
          <w:sz w:val="24"/>
          <w:lang w:eastAsia="zh-CN"/>
        </w:rPr>
        <w:t xml:space="preserve">    li $v0, 4</w:t>
      </w:r>
    </w:p>
    <w:p w14:paraId="3302D9A4" w14:textId="77777777" w:rsidR="00BF60ED" w:rsidRPr="00BF60ED" w:rsidRDefault="00BF60ED" w:rsidP="00BF60ED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F60ED">
        <w:rPr>
          <w:b/>
          <w:bCs/>
          <w:sz w:val="24"/>
          <w:lang w:eastAsia="zh-CN"/>
        </w:rPr>
        <w:t xml:space="preserve">    la $a0, newline</w:t>
      </w:r>
    </w:p>
    <w:p w14:paraId="0F6425CC" w14:textId="77777777" w:rsidR="00BF60ED" w:rsidRPr="00BF60ED" w:rsidRDefault="00BF60ED" w:rsidP="00BF60ED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F60ED">
        <w:rPr>
          <w:b/>
          <w:bCs/>
          <w:sz w:val="24"/>
          <w:lang w:eastAsia="zh-CN"/>
        </w:rPr>
        <w:t xml:space="preserve">    </w:t>
      </w:r>
      <w:proofErr w:type="spellStart"/>
      <w:r w:rsidRPr="00BF60ED">
        <w:rPr>
          <w:b/>
          <w:bCs/>
          <w:sz w:val="24"/>
          <w:lang w:eastAsia="zh-CN"/>
        </w:rPr>
        <w:t>syscall</w:t>
      </w:r>
      <w:proofErr w:type="spellEnd"/>
    </w:p>
    <w:p w14:paraId="100AC5F3" w14:textId="77777777" w:rsidR="00BF60ED" w:rsidRPr="00BF60ED" w:rsidRDefault="00BF60ED" w:rsidP="00BF60ED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F60ED">
        <w:rPr>
          <w:b/>
          <w:bCs/>
          <w:sz w:val="24"/>
          <w:lang w:eastAsia="zh-CN"/>
        </w:rPr>
        <w:t xml:space="preserve">    </w:t>
      </w:r>
    </w:p>
    <w:p w14:paraId="621A010D" w14:textId="0858AFA8" w:rsidR="005607D4" w:rsidRPr="0027471A" w:rsidRDefault="00BF60ED" w:rsidP="00BF60ED">
      <w:pPr>
        <w:autoSpaceDE w:val="0"/>
        <w:autoSpaceDN w:val="0"/>
        <w:adjustRightInd w:val="0"/>
        <w:rPr>
          <w:b/>
          <w:bCs/>
          <w:sz w:val="24"/>
          <w:lang w:eastAsia="zh-CN"/>
        </w:rPr>
      </w:pPr>
      <w:r w:rsidRPr="00BF60ED">
        <w:rPr>
          <w:b/>
          <w:bCs/>
          <w:sz w:val="24"/>
          <w:lang w:eastAsia="zh-CN"/>
        </w:rPr>
        <w:t xml:space="preserve">    </w:t>
      </w:r>
      <w:proofErr w:type="spellStart"/>
      <w:r w:rsidRPr="00BF60ED">
        <w:rPr>
          <w:b/>
          <w:bCs/>
          <w:sz w:val="24"/>
          <w:lang w:eastAsia="zh-CN"/>
        </w:rPr>
        <w:t>jr</w:t>
      </w:r>
      <w:proofErr w:type="spellEnd"/>
      <w:r w:rsidRPr="00BF60ED">
        <w:rPr>
          <w:b/>
          <w:bCs/>
          <w:sz w:val="24"/>
          <w:lang w:eastAsia="zh-CN"/>
        </w:rPr>
        <w:t xml:space="preserve"> $</w:t>
      </w:r>
      <w:proofErr w:type="spellStart"/>
      <w:r w:rsidRPr="00BF60ED">
        <w:rPr>
          <w:b/>
          <w:bCs/>
          <w:sz w:val="24"/>
          <w:lang w:eastAsia="zh-CN"/>
        </w:rPr>
        <w:t>ra</w:t>
      </w:r>
      <w:proofErr w:type="spellEnd"/>
      <w:r w:rsidR="00BC2FE5" w:rsidRPr="0027471A">
        <w:rPr>
          <w:b/>
          <w:bCs/>
          <w:sz w:val="24"/>
          <w:lang w:eastAsia="zh-CN"/>
        </w:rPr>
        <w:t xml:space="preserve">                                                                                                                                      </w:t>
      </w:r>
    </w:p>
    <w:sectPr w:rsidR="005607D4" w:rsidRPr="0027471A" w:rsidSect="00A8731E">
      <w:pgSz w:w="12240" w:h="15840"/>
      <w:pgMar w:top="900" w:right="171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A5EE7F" w14:textId="77777777" w:rsidR="00FB57BF" w:rsidRDefault="00FB57BF" w:rsidP="00B954D9">
      <w:r>
        <w:separator/>
      </w:r>
    </w:p>
  </w:endnote>
  <w:endnote w:type="continuationSeparator" w:id="0">
    <w:p w14:paraId="601C019B" w14:textId="77777777" w:rsidR="00FB57BF" w:rsidRDefault="00FB57BF" w:rsidP="00B95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宋体"/>
    <w:charset w:val="86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NewPS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91F9F7" w14:textId="77777777" w:rsidR="00FB57BF" w:rsidRDefault="00FB57BF" w:rsidP="00B954D9">
      <w:r>
        <w:separator/>
      </w:r>
    </w:p>
  </w:footnote>
  <w:footnote w:type="continuationSeparator" w:id="0">
    <w:p w14:paraId="674525BF" w14:textId="77777777" w:rsidR="00FB57BF" w:rsidRDefault="00FB57BF" w:rsidP="00B954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singleLevel"/>
    <w:tmpl w:val="00000001"/>
    <w:lvl w:ilvl="0">
      <w:start w:val="13"/>
      <w:numFmt w:val="decimal"/>
      <w:suff w:val="space"/>
      <w:lvlText w:val="%1."/>
      <w:lvlJc w:val="left"/>
    </w:lvl>
  </w:abstractNum>
  <w:abstractNum w:abstractNumId="1" w15:restartNumberingAfterBreak="0">
    <w:nsid w:val="00000002"/>
    <w:multiLevelType w:val="singleLevel"/>
    <w:tmpl w:val="00000002"/>
    <w:lvl w:ilvl="0">
      <w:start w:val="11"/>
      <w:numFmt w:val="decimal"/>
      <w:suff w:val="space"/>
      <w:lvlText w:val="%1."/>
      <w:lvlJc w:val="left"/>
    </w:lvl>
  </w:abstractNum>
  <w:abstractNum w:abstractNumId="2" w15:restartNumberingAfterBreak="0">
    <w:nsid w:val="00000005"/>
    <w:multiLevelType w:val="singleLevel"/>
    <w:tmpl w:val="00000005"/>
    <w:lvl w:ilvl="0">
      <w:start w:val="5"/>
      <w:numFmt w:val="decimal"/>
      <w:suff w:val="space"/>
      <w:lvlText w:val="%1."/>
      <w:lvlJc w:val="left"/>
    </w:lvl>
  </w:abstractNum>
  <w:abstractNum w:abstractNumId="3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E26965"/>
    <w:multiLevelType w:val="hybridMultilevel"/>
    <w:tmpl w:val="6892436A"/>
    <w:lvl w:ilvl="0" w:tplc="961881F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796EAA"/>
    <w:multiLevelType w:val="hybridMultilevel"/>
    <w:tmpl w:val="FF6EB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38AB574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85D25"/>
    <w:multiLevelType w:val="hybridMultilevel"/>
    <w:tmpl w:val="EED4DDEA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646FF0"/>
    <w:multiLevelType w:val="hybridMultilevel"/>
    <w:tmpl w:val="7940233A"/>
    <w:lvl w:ilvl="0" w:tplc="90C085C0">
      <w:numFmt w:val="bullet"/>
      <w:lvlText w:val="-"/>
      <w:lvlJc w:val="left"/>
      <w:pPr>
        <w:ind w:left="180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2F55318"/>
    <w:multiLevelType w:val="singleLevel"/>
    <w:tmpl w:val="0346D732"/>
    <w:lvl w:ilvl="0">
      <w:start w:val="1"/>
      <w:numFmt w:val="decimal"/>
      <w:suff w:val="space"/>
      <w:lvlText w:val="%1."/>
      <w:lvlJc w:val="left"/>
      <w:rPr>
        <w:sz w:val="24"/>
        <w:szCs w:val="24"/>
      </w:rPr>
    </w:lvl>
  </w:abstractNum>
  <w:num w:numId="1" w16cid:durableId="1286276991">
    <w:abstractNumId w:val="8"/>
  </w:num>
  <w:num w:numId="2" w16cid:durableId="94862300">
    <w:abstractNumId w:val="3"/>
  </w:num>
  <w:num w:numId="3" w16cid:durableId="1041784525">
    <w:abstractNumId w:val="2"/>
  </w:num>
  <w:num w:numId="4" w16cid:durableId="401756615">
    <w:abstractNumId w:val="1"/>
  </w:num>
  <w:num w:numId="5" w16cid:durableId="1588688777">
    <w:abstractNumId w:val="0"/>
  </w:num>
  <w:num w:numId="6" w16cid:durableId="860051054">
    <w:abstractNumId w:val="5"/>
  </w:num>
  <w:num w:numId="7" w16cid:durableId="997071313">
    <w:abstractNumId w:val="4"/>
  </w:num>
  <w:num w:numId="8" w16cid:durableId="55008747">
    <w:abstractNumId w:val="7"/>
  </w:num>
  <w:num w:numId="9" w16cid:durableId="11403485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225A0"/>
    <w:rsid w:val="00024204"/>
    <w:rsid w:val="00025C67"/>
    <w:rsid w:val="0004578D"/>
    <w:rsid w:val="00065D9B"/>
    <w:rsid w:val="00072376"/>
    <w:rsid w:val="00086983"/>
    <w:rsid w:val="000A26AD"/>
    <w:rsid w:val="000A3062"/>
    <w:rsid w:val="000A5044"/>
    <w:rsid w:val="000B04BC"/>
    <w:rsid w:val="000B204A"/>
    <w:rsid w:val="000C0F1B"/>
    <w:rsid w:val="000C323F"/>
    <w:rsid w:val="000C360E"/>
    <w:rsid w:val="000E29C9"/>
    <w:rsid w:val="000E2B4F"/>
    <w:rsid w:val="000F33AC"/>
    <w:rsid w:val="000F64B1"/>
    <w:rsid w:val="000F674C"/>
    <w:rsid w:val="000F6817"/>
    <w:rsid w:val="0010029F"/>
    <w:rsid w:val="00105FF6"/>
    <w:rsid w:val="00110A75"/>
    <w:rsid w:val="00113E59"/>
    <w:rsid w:val="00122240"/>
    <w:rsid w:val="0012477B"/>
    <w:rsid w:val="00125B78"/>
    <w:rsid w:val="00143383"/>
    <w:rsid w:val="00145B96"/>
    <w:rsid w:val="00145E0A"/>
    <w:rsid w:val="00155026"/>
    <w:rsid w:val="00165779"/>
    <w:rsid w:val="00170DCE"/>
    <w:rsid w:val="00172A27"/>
    <w:rsid w:val="00196CBE"/>
    <w:rsid w:val="001A0382"/>
    <w:rsid w:val="001A12F5"/>
    <w:rsid w:val="001A560B"/>
    <w:rsid w:val="001A7E6D"/>
    <w:rsid w:val="001C3131"/>
    <w:rsid w:val="001C5034"/>
    <w:rsid w:val="001D10C6"/>
    <w:rsid w:val="001E1EDC"/>
    <w:rsid w:val="001F5FEB"/>
    <w:rsid w:val="001F7285"/>
    <w:rsid w:val="0020446C"/>
    <w:rsid w:val="00205639"/>
    <w:rsid w:val="00205FEE"/>
    <w:rsid w:val="002176AA"/>
    <w:rsid w:val="00230D4A"/>
    <w:rsid w:val="00231536"/>
    <w:rsid w:val="00231B7C"/>
    <w:rsid w:val="002344F7"/>
    <w:rsid w:val="00253CF9"/>
    <w:rsid w:val="00270E35"/>
    <w:rsid w:val="0027471A"/>
    <w:rsid w:val="002A48F4"/>
    <w:rsid w:val="002B0B45"/>
    <w:rsid w:val="002C1272"/>
    <w:rsid w:val="002C1ABC"/>
    <w:rsid w:val="002C34DE"/>
    <w:rsid w:val="002C3C6F"/>
    <w:rsid w:val="002C76F4"/>
    <w:rsid w:val="002F3012"/>
    <w:rsid w:val="002F66A9"/>
    <w:rsid w:val="00303EA4"/>
    <w:rsid w:val="0030417A"/>
    <w:rsid w:val="00310CAE"/>
    <w:rsid w:val="003153A1"/>
    <w:rsid w:val="00321F6E"/>
    <w:rsid w:val="00324DC7"/>
    <w:rsid w:val="00335961"/>
    <w:rsid w:val="00343A66"/>
    <w:rsid w:val="003547BD"/>
    <w:rsid w:val="0036640E"/>
    <w:rsid w:val="00367E81"/>
    <w:rsid w:val="00371D22"/>
    <w:rsid w:val="00372B8F"/>
    <w:rsid w:val="00377DF0"/>
    <w:rsid w:val="00387596"/>
    <w:rsid w:val="0039396A"/>
    <w:rsid w:val="00397FAE"/>
    <w:rsid w:val="003A34D6"/>
    <w:rsid w:val="003B15EA"/>
    <w:rsid w:val="003D0D21"/>
    <w:rsid w:val="003E0A06"/>
    <w:rsid w:val="003E3640"/>
    <w:rsid w:val="003E60E2"/>
    <w:rsid w:val="003E7222"/>
    <w:rsid w:val="003F64DB"/>
    <w:rsid w:val="003F68CD"/>
    <w:rsid w:val="00402A7B"/>
    <w:rsid w:val="0041563D"/>
    <w:rsid w:val="0041667F"/>
    <w:rsid w:val="004223D2"/>
    <w:rsid w:val="00427D9B"/>
    <w:rsid w:val="004416EB"/>
    <w:rsid w:val="004451B3"/>
    <w:rsid w:val="0046451C"/>
    <w:rsid w:val="00474441"/>
    <w:rsid w:val="00474BDD"/>
    <w:rsid w:val="00482328"/>
    <w:rsid w:val="004836E9"/>
    <w:rsid w:val="00491506"/>
    <w:rsid w:val="00496C83"/>
    <w:rsid w:val="004973BE"/>
    <w:rsid w:val="004B0518"/>
    <w:rsid w:val="004C018E"/>
    <w:rsid w:val="004C089B"/>
    <w:rsid w:val="004C407B"/>
    <w:rsid w:val="004C44C2"/>
    <w:rsid w:val="004D0D93"/>
    <w:rsid w:val="004F1B76"/>
    <w:rsid w:val="004F6D6F"/>
    <w:rsid w:val="005213FF"/>
    <w:rsid w:val="005264FF"/>
    <w:rsid w:val="0052727C"/>
    <w:rsid w:val="00533D0F"/>
    <w:rsid w:val="00537897"/>
    <w:rsid w:val="00540D58"/>
    <w:rsid w:val="00542C75"/>
    <w:rsid w:val="00552597"/>
    <w:rsid w:val="00556D3E"/>
    <w:rsid w:val="005607D4"/>
    <w:rsid w:val="00567321"/>
    <w:rsid w:val="00567417"/>
    <w:rsid w:val="005723F2"/>
    <w:rsid w:val="00586141"/>
    <w:rsid w:val="005865DE"/>
    <w:rsid w:val="005A1512"/>
    <w:rsid w:val="005A76D5"/>
    <w:rsid w:val="005A7C5F"/>
    <w:rsid w:val="005B446E"/>
    <w:rsid w:val="005C5B56"/>
    <w:rsid w:val="005D7565"/>
    <w:rsid w:val="005E73FA"/>
    <w:rsid w:val="005F62CF"/>
    <w:rsid w:val="005F6AB2"/>
    <w:rsid w:val="00605C70"/>
    <w:rsid w:val="0061323E"/>
    <w:rsid w:val="0062556E"/>
    <w:rsid w:val="00627309"/>
    <w:rsid w:val="0062756C"/>
    <w:rsid w:val="00630369"/>
    <w:rsid w:val="00646443"/>
    <w:rsid w:val="00654839"/>
    <w:rsid w:val="00686BD8"/>
    <w:rsid w:val="0069276B"/>
    <w:rsid w:val="0069329C"/>
    <w:rsid w:val="00693C60"/>
    <w:rsid w:val="006A0965"/>
    <w:rsid w:val="006B2627"/>
    <w:rsid w:val="006C25D8"/>
    <w:rsid w:val="006C3491"/>
    <w:rsid w:val="006E057F"/>
    <w:rsid w:val="006E4984"/>
    <w:rsid w:val="006E4C93"/>
    <w:rsid w:val="006E57B9"/>
    <w:rsid w:val="006F64E6"/>
    <w:rsid w:val="0070057A"/>
    <w:rsid w:val="00702D50"/>
    <w:rsid w:val="0071053F"/>
    <w:rsid w:val="00713654"/>
    <w:rsid w:val="007323CA"/>
    <w:rsid w:val="00736302"/>
    <w:rsid w:val="007420FD"/>
    <w:rsid w:val="0075177C"/>
    <w:rsid w:val="007607B7"/>
    <w:rsid w:val="00785D4D"/>
    <w:rsid w:val="007A104F"/>
    <w:rsid w:val="007B0C9C"/>
    <w:rsid w:val="007B2066"/>
    <w:rsid w:val="007B5A54"/>
    <w:rsid w:val="007E4F81"/>
    <w:rsid w:val="007E68DA"/>
    <w:rsid w:val="007F486D"/>
    <w:rsid w:val="007F5EB6"/>
    <w:rsid w:val="0081176A"/>
    <w:rsid w:val="008139AE"/>
    <w:rsid w:val="00813A9C"/>
    <w:rsid w:val="00825A18"/>
    <w:rsid w:val="008313B8"/>
    <w:rsid w:val="008374F7"/>
    <w:rsid w:val="008409F5"/>
    <w:rsid w:val="008437EE"/>
    <w:rsid w:val="00862ACC"/>
    <w:rsid w:val="0087108E"/>
    <w:rsid w:val="00875E90"/>
    <w:rsid w:val="00877E4B"/>
    <w:rsid w:val="00890ECB"/>
    <w:rsid w:val="008A5C47"/>
    <w:rsid w:val="008A7CD1"/>
    <w:rsid w:val="008B6A18"/>
    <w:rsid w:val="008D188D"/>
    <w:rsid w:val="008D6ECE"/>
    <w:rsid w:val="008D7668"/>
    <w:rsid w:val="008E2EBA"/>
    <w:rsid w:val="008F2793"/>
    <w:rsid w:val="008F771D"/>
    <w:rsid w:val="009308F0"/>
    <w:rsid w:val="00962137"/>
    <w:rsid w:val="009640BA"/>
    <w:rsid w:val="0097150F"/>
    <w:rsid w:val="00993E1F"/>
    <w:rsid w:val="009A1FD2"/>
    <w:rsid w:val="009A5044"/>
    <w:rsid w:val="009B0B62"/>
    <w:rsid w:val="009C2E66"/>
    <w:rsid w:val="009D2241"/>
    <w:rsid w:val="009F6F42"/>
    <w:rsid w:val="00A05A17"/>
    <w:rsid w:val="00A25A0E"/>
    <w:rsid w:val="00A30326"/>
    <w:rsid w:val="00A3256F"/>
    <w:rsid w:val="00A32745"/>
    <w:rsid w:val="00A35095"/>
    <w:rsid w:val="00A3535E"/>
    <w:rsid w:val="00A419E9"/>
    <w:rsid w:val="00A44C07"/>
    <w:rsid w:val="00A6069C"/>
    <w:rsid w:val="00A618F9"/>
    <w:rsid w:val="00A7084E"/>
    <w:rsid w:val="00A872C0"/>
    <w:rsid w:val="00A8731E"/>
    <w:rsid w:val="00A90277"/>
    <w:rsid w:val="00A93FE9"/>
    <w:rsid w:val="00A97F87"/>
    <w:rsid w:val="00AA34F2"/>
    <w:rsid w:val="00AB323B"/>
    <w:rsid w:val="00AC3C96"/>
    <w:rsid w:val="00AC62BA"/>
    <w:rsid w:val="00AD27BE"/>
    <w:rsid w:val="00AD3B95"/>
    <w:rsid w:val="00AD4A9A"/>
    <w:rsid w:val="00AD6826"/>
    <w:rsid w:val="00B0046D"/>
    <w:rsid w:val="00B127ED"/>
    <w:rsid w:val="00B21505"/>
    <w:rsid w:val="00B21808"/>
    <w:rsid w:val="00B237CF"/>
    <w:rsid w:val="00B25B02"/>
    <w:rsid w:val="00B330FA"/>
    <w:rsid w:val="00B33B21"/>
    <w:rsid w:val="00B47A92"/>
    <w:rsid w:val="00B5587C"/>
    <w:rsid w:val="00B55C2F"/>
    <w:rsid w:val="00B55F8C"/>
    <w:rsid w:val="00B568CE"/>
    <w:rsid w:val="00B64D47"/>
    <w:rsid w:val="00B66FAD"/>
    <w:rsid w:val="00B84CDF"/>
    <w:rsid w:val="00B91DF1"/>
    <w:rsid w:val="00B94270"/>
    <w:rsid w:val="00B954D9"/>
    <w:rsid w:val="00BA24F8"/>
    <w:rsid w:val="00BA5832"/>
    <w:rsid w:val="00BC2FE5"/>
    <w:rsid w:val="00BC3AAF"/>
    <w:rsid w:val="00BE1809"/>
    <w:rsid w:val="00BF60ED"/>
    <w:rsid w:val="00C21D95"/>
    <w:rsid w:val="00C27943"/>
    <w:rsid w:val="00C36299"/>
    <w:rsid w:val="00C6772B"/>
    <w:rsid w:val="00CB539F"/>
    <w:rsid w:val="00CC3190"/>
    <w:rsid w:val="00CC391C"/>
    <w:rsid w:val="00CC41DE"/>
    <w:rsid w:val="00CC42BD"/>
    <w:rsid w:val="00CC7F00"/>
    <w:rsid w:val="00CE642D"/>
    <w:rsid w:val="00CF2DEA"/>
    <w:rsid w:val="00D05A9D"/>
    <w:rsid w:val="00D13380"/>
    <w:rsid w:val="00D43F98"/>
    <w:rsid w:val="00DA4EF3"/>
    <w:rsid w:val="00DB5931"/>
    <w:rsid w:val="00DC2150"/>
    <w:rsid w:val="00DC22DD"/>
    <w:rsid w:val="00DC7C84"/>
    <w:rsid w:val="00DE1A92"/>
    <w:rsid w:val="00DF0B5C"/>
    <w:rsid w:val="00DF7817"/>
    <w:rsid w:val="00E01050"/>
    <w:rsid w:val="00E02FC8"/>
    <w:rsid w:val="00E04233"/>
    <w:rsid w:val="00E05000"/>
    <w:rsid w:val="00E0522C"/>
    <w:rsid w:val="00E13290"/>
    <w:rsid w:val="00E17750"/>
    <w:rsid w:val="00E317EF"/>
    <w:rsid w:val="00E321DE"/>
    <w:rsid w:val="00E4755F"/>
    <w:rsid w:val="00E531D3"/>
    <w:rsid w:val="00E66A82"/>
    <w:rsid w:val="00E72280"/>
    <w:rsid w:val="00E87403"/>
    <w:rsid w:val="00EB3343"/>
    <w:rsid w:val="00EC4825"/>
    <w:rsid w:val="00EC5AAC"/>
    <w:rsid w:val="00ED1426"/>
    <w:rsid w:val="00ED5CD4"/>
    <w:rsid w:val="00EE4FF4"/>
    <w:rsid w:val="00F05920"/>
    <w:rsid w:val="00F14ADD"/>
    <w:rsid w:val="00F23DA2"/>
    <w:rsid w:val="00F345F6"/>
    <w:rsid w:val="00F37C3F"/>
    <w:rsid w:val="00F420E8"/>
    <w:rsid w:val="00F50FE0"/>
    <w:rsid w:val="00F55348"/>
    <w:rsid w:val="00F60597"/>
    <w:rsid w:val="00F6507B"/>
    <w:rsid w:val="00F765E8"/>
    <w:rsid w:val="00F76EBA"/>
    <w:rsid w:val="00F81D3D"/>
    <w:rsid w:val="00F87757"/>
    <w:rsid w:val="00FA52E3"/>
    <w:rsid w:val="00FB2F6B"/>
    <w:rsid w:val="00FB57BF"/>
    <w:rsid w:val="00FD1D18"/>
    <w:rsid w:val="00FD280D"/>
    <w:rsid w:val="00FD4B2C"/>
    <w:rsid w:val="00FE2286"/>
    <w:rsid w:val="00FE4FF6"/>
    <w:rsid w:val="00FE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19FFBF71"/>
  <w15:docId w15:val="{76006B6C-18FA-4717-A2BC-307B680C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NoSpacing">
    <w:name w:val="No Spacing"/>
    <w:qFormat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417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736302"/>
    <w:rPr>
      <w:color w:val="808080"/>
    </w:rPr>
  </w:style>
  <w:style w:type="table" w:styleId="TableGrid">
    <w:name w:val="Table Grid"/>
    <w:basedOn w:val="TableNormal"/>
    <w:uiPriority w:val="59"/>
    <w:rsid w:val="008117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954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54D9"/>
    <w:rPr>
      <w:sz w:val="28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954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54D9"/>
    <w:rPr>
      <w:sz w:val="28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10</Pages>
  <Words>2075</Words>
  <Characters>8574</Characters>
  <Application>Microsoft Office Word</Application>
  <DocSecurity>0</DocSecurity>
  <PresentationFormat/>
  <Lines>612</Lines>
  <Paragraphs>532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10117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Alex Yang</dc:creator>
  <cp:lastModifiedBy>David Tikili</cp:lastModifiedBy>
  <cp:revision>531</cp:revision>
  <cp:lastPrinted>2019-09-22T05:47:00Z</cp:lastPrinted>
  <dcterms:created xsi:type="dcterms:W3CDTF">2021-01-21T21:46:00Z</dcterms:created>
  <dcterms:modified xsi:type="dcterms:W3CDTF">2024-07-23T06:07:00Z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  <property fmtid="{D5CDD505-2E9C-101B-9397-08002B2CF9AE}" pid="3" name="GrammarlyDocumentId">
    <vt:lpwstr>e220bb6e37bdfafb0f1362bcc69e4d68abba21f10a2595c0ff3fd0f191091632</vt:lpwstr>
  </property>
</Properties>
</file>